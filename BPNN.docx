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Default="00962563" w:rsidP="004E1AED">
      <w:pPr>
        <w:pStyle w:val="a4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BPNN</w:t>
      </w:r>
    </w:p>
    <w:p w:rsidR="00223D08" w:rsidRPr="004E1AED" w:rsidRDefault="00223D08" w:rsidP="00223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3D08">
        <w:rPr>
          <w:rFonts w:ascii="新細明體" w:eastAsia="新細明體" w:hAnsi="新細明體"/>
        </w:rPr>
        <w:t>0056C203</w:t>
      </w:r>
      <w:r>
        <w:t xml:space="preserve"> </w:t>
      </w:r>
      <w:r>
        <w:t>廖育賢</w:t>
      </w:r>
    </w:p>
    <w:p w:rsidR="00962563" w:rsidRDefault="00223D08" w:rsidP="00962563">
      <w:pPr>
        <w:pStyle w:val="1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objec</w:t>
      </w:r>
      <w:r>
        <w:rPr>
          <w:rFonts w:ascii="新細明體" w:eastAsia="新細明體" w:hAnsi="新細明體"/>
          <w:lang w:eastAsia="zh-TW"/>
        </w:rPr>
        <w:t>tive-the problem and the purpose</w:t>
      </w:r>
    </w:p>
    <w:p w:rsidR="00962563" w:rsidRPr="00962563" w:rsidRDefault="00962563" w:rsidP="00962563">
      <w:pPr>
        <w:rPr>
          <w:rFonts w:eastAsia="新細明體" w:hint="eastAsia"/>
          <w:lang w:eastAsia="zh-TW"/>
        </w:rPr>
      </w:pPr>
      <w:r w:rsidRPr="00962563">
        <w:rPr>
          <w:rFonts w:eastAsia="新細明體" w:hint="eastAsia"/>
          <w:lang w:eastAsia="zh-TW"/>
        </w:rPr>
        <w:t>以倒傳遞神經網路學習函數</w:t>
      </w:r>
      <w:r w:rsidR="00184FBB">
        <w:rPr>
          <w:rFonts w:eastAsia="新細明體"/>
          <w:lang w:eastAsia="zh-TW"/>
        </w:rPr>
        <w:t>z=5*sin(pi*x^2)*sin(2*pi*y)+1</w:t>
      </w:r>
      <w:r w:rsidR="00184FBB">
        <w:rPr>
          <w:rFonts w:eastAsia="新細明體" w:hint="eastAsia"/>
          <w:lang w:eastAsia="zh-TW"/>
        </w:rPr>
        <w:t>。</w:t>
      </w:r>
    </w:p>
    <w:p w:rsidR="00E8330E" w:rsidRPr="00E8330E" w:rsidRDefault="00E8330E" w:rsidP="00E8330E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method</w:t>
      </w:r>
    </w:p>
    <w:p w:rsidR="00E8330E" w:rsidRPr="00C11CA2" w:rsidRDefault="00962563" w:rsidP="00184FBB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首先隨機取樣400筆資料，分為300筆訓練資料及100筆測試資料，</w:t>
      </w:r>
      <w:r w:rsidR="00184FBB">
        <w:rPr>
          <w:rFonts w:ascii="新細明體" w:eastAsia="新細明體" w:hAnsi="新細明體" w:hint="eastAsia"/>
          <w:lang w:eastAsia="zh-TW"/>
        </w:rPr>
        <w:t>以倒傳遞演算法更新權重，訓練完後，比較Seq</w:t>
      </w:r>
      <w:r w:rsidR="00184FBB">
        <w:rPr>
          <w:rFonts w:ascii="新細明體" w:eastAsia="新細明體" w:hAnsi="新細明體"/>
          <w:lang w:eastAsia="zh-TW"/>
        </w:rPr>
        <w:t>uential</w:t>
      </w:r>
      <w:r w:rsidR="0005647B">
        <w:rPr>
          <w:rFonts w:ascii="新細明體" w:eastAsia="新細明體" w:hAnsi="新細明體"/>
          <w:lang w:eastAsia="zh-TW"/>
        </w:rPr>
        <w:t xml:space="preserve"> Learning</w:t>
      </w:r>
      <w:r w:rsidR="00184FBB">
        <w:rPr>
          <w:rFonts w:ascii="新細明體" w:eastAsia="新細明體" w:hAnsi="新細明體" w:hint="eastAsia"/>
          <w:lang w:eastAsia="zh-TW"/>
        </w:rPr>
        <w:t xml:space="preserve"> 及B</w:t>
      </w:r>
      <w:r w:rsidR="0005647B">
        <w:rPr>
          <w:rFonts w:ascii="新細明體" w:eastAsia="新細明體" w:hAnsi="新細明體"/>
          <w:lang w:eastAsia="zh-TW"/>
        </w:rPr>
        <w:t>atch Learning</w:t>
      </w:r>
      <w:r w:rsidR="00184FBB">
        <w:rPr>
          <w:rFonts w:ascii="新細明體" w:eastAsia="新細明體" w:hAnsi="新細明體"/>
          <w:lang w:eastAsia="zh-TW"/>
        </w:rPr>
        <w:t xml:space="preserve"> </w:t>
      </w:r>
      <w:r w:rsidR="00184FBB">
        <w:rPr>
          <w:rFonts w:ascii="新細明體" w:eastAsia="新細明體" w:hAnsi="新細明體" w:hint="eastAsia"/>
          <w:lang w:eastAsia="zh-TW"/>
        </w:rPr>
        <w:t>的差異，及神經元個數、學習速率、</w:t>
      </w:r>
      <w:proofErr w:type="gramStart"/>
      <w:r w:rsidR="00184FBB">
        <w:rPr>
          <w:rFonts w:ascii="新細明體" w:eastAsia="新細明體" w:hAnsi="新細明體" w:hint="eastAsia"/>
          <w:lang w:eastAsia="zh-TW"/>
        </w:rPr>
        <w:t>慣量等</w:t>
      </w:r>
      <w:proofErr w:type="gramEnd"/>
      <w:r w:rsidR="00184FBB">
        <w:rPr>
          <w:rFonts w:ascii="新細明體" w:eastAsia="新細明體" w:hAnsi="新細明體" w:hint="eastAsia"/>
          <w:lang w:eastAsia="zh-TW"/>
        </w:rPr>
        <w:t>參數對於訓練結果的影響。</w:t>
      </w:r>
    </w:p>
    <w:p w:rsidR="00E8330E" w:rsidRPr="00E8330E" w:rsidRDefault="00E8330E" w:rsidP="00E8330E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program flow chart</w:t>
      </w:r>
    </w:p>
    <w:p w:rsidR="00E8330E" w:rsidRDefault="00F1050F" w:rsidP="00F1050F">
      <w:pPr>
        <w:pStyle w:val="3"/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equential</w:t>
      </w:r>
      <w:r>
        <w:rPr>
          <w:rFonts w:eastAsia="新細明體"/>
          <w:lang w:eastAsia="zh-TW"/>
        </w:rPr>
        <w:t xml:space="preserve"> Mode:</w:t>
      </w:r>
    </w:p>
    <w:p w:rsidR="00F1050F" w:rsidRDefault="00F1050F" w:rsidP="00F1050F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1C15E8B4" wp14:editId="7C9E92CA">
            <wp:extent cx="5732145" cy="908050"/>
            <wp:effectExtent l="0" t="0" r="190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0F" w:rsidRDefault="00F1050F" w:rsidP="00F1050F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batch mode:</w:t>
      </w:r>
    </w:p>
    <w:p w:rsidR="00F1050F" w:rsidRPr="00F1050F" w:rsidRDefault="00F1050F" w:rsidP="00F1050F">
      <w:pPr>
        <w:rPr>
          <w:rFonts w:eastAsia="新細明體"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68045DB9" wp14:editId="167D05E7">
            <wp:extent cx="5732145" cy="1686560"/>
            <wp:effectExtent l="0" t="0" r="190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0E" w:rsidRDefault="00E8330E" w:rsidP="00E8330E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equation</w:t>
      </w:r>
    </w:p>
    <w:p w:rsidR="007A7DB7" w:rsidRDefault="00085FBA" w:rsidP="001503CA">
      <w:pPr>
        <w:pStyle w:val="3"/>
        <w:rPr>
          <w:lang w:eastAsia="zh-TW"/>
        </w:rPr>
      </w:pPr>
      <w:r>
        <w:rPr>
          <w:lang w:eastAsia="zh-TW"/>
        </w:rPr>
        <w:t>back propagation</w:t>
      </w:r>
    </w:p>
    <w:p w:rsidR="00085FBA" w:rsidRDefault="00085FBA" w:rsidP="00085FBA">
      <w:pPr>
        <w:rPr>
          <w:rFonts w:ascii="新細明體" w:eastAsia="新細明體" w:hAnsi="新細明體"/>
          <w:lang w:eastAsia="zh-TW"/>
        </w:rPr>
      </w:pPr>
      <w:proofErr w:type="spellStart"/>
      <w:r>
        <w:rPr>
          <w:rFonts w:eastAsia="新細明體"/>
          <w:lang w:eastAsia="zh-TW"/>
        </w:rPr>
        <w:t>w</w:t>
      </w:r>
      <w:r>
        <w:rPr>
          <w:rFonts w:eastAsia="新細明體"/>
          <w:vertAlign w:val="subscript"/>
          <w:lang w:eastAsia="zh-TW"/>
        </w:rPr>
        <w:t>ji</w:t>
      </w:r>
      <w:proofErr w:type="spellEnd"/>
      <w:r>
        <w:rPr>
          <w:rFonts w:eastAsia="新細明體"/>
          <w:vertAlign w:val="subscript"/>
          <w:lang w:eastAsia="zh-TW"/>
        </w:rPr>
        <w:t xml:space="preserve"> </w:t>
      </w:r>
      <w:r>
        <w:rPr>
          <w:rFonts w:eastAsia="新細明體"/>
          <w:lang w:eastAsia="zh-TW"/>
        </w:rPr>
        <w:t>(n+1)=</w:t>
      </w:r>
      <w:proofErr w:type="spellStart"/>
      <w:r>
        <w:rPr>
          <w:rFonts w:eastAsia="新細明體"/>
          <w:lang w:eastAsia="zh-TW"/>
        </w:rPr>
        <w:t>w</w:t>
      </w:r>
      <w:r>
        <w:rPr>
          <w:rFonts w:eastAsia="新細明體"/>
          <w:vertAlign w:val="subscript"/>
          <w:lang w:eastAsia="zh-TW"/>
        </w:rPr>
        <w:t>ji</w:t>
      </w:r>
      <w:proofErr w:type="spellEnd"/>
      <w:r>
        <w:rPr>
          <w:rFonts w:eastAsia="新細明體"/>
          <w:lang w:eastAsia="zh-TW"/>
        </w:rPr>
        <w:t xml:space="preserve"> (n)+</w:t>
      </w:r>
      <w:r>
        <w:rPr>
          <w:rFonts w:ascii="新細明體" w:eastAsia="新細明體" w:hAnsi="新細明體" w:hint="eastAsia"/>
          <w:lang w:eastAsia="zh-TW"/>
        </w:rPr>
        <w:t>Δ</w:t>
      </w:r>
      <w:proofErr w:type="spellStart"/>
      <w:r>
        <w:rPr>
          <w:rFonts w:eastAsia="新細明體"/>
          <w:lang w:eastAsia="zh-TW"/>
        </w:rPr>
        <w:t>w</w:t>
      </w:r>
      <w:r>
        <w:rPr>
          <w:rFonts w:eastAsia="新細明體"/>
          <w:vertAlign w:val="subscript"/>
          <w:lang w:eastAsia="zh-TW"/>
        </w:rPr>
        <w:t>ji</w:t>
      </w:r>
      <w:proofErr w:type="spellEnd"/>
      <w:r w:rsidR="00F857F9">
        <w:rPr>
          <w:rFonts w:eastAsia="新細明體"/>
          <w:lang w:eastAsia="zh-TW"/>
        </w:rPr>
        <w:t xml:space="preserve">  , </w:t>
      </w:r>
      <w:r>
        <w:rPr>
          <w:rFonts w:ascii="新細明體" w:eastAsia="新細明體" w:hAnsi="新細明體" w:hint="eastAsia"/>
          <w:lang w:eastAsia="zh-TW"/>
        </w:rPr>
        <w:t>Δ</w:t>
      </w:r>
      <w:proofErr w:type="spellStart"/>
      <w:r>
        <w:rPr>
          <w:rFonts w:eastAsia="新細明體"/>
          <w:lang w:eastAsia="zh-TW"/>
        </w:rPr>
        <w:t>w</w:t>
      </w:r>
      <w:r>
        <w:rPr>
          <w:rFonts w:eastAsia="新細明體"/>
          <w:vertAlign w:val="subscript"/>
          <w:lang w:eastAsia="zh-TW"/>
        </w:rPr>
        <w:t>ji</w:t>
      </w:r>
      <w:proofErr w:type="spellEnd"/>
      <w:r>
        <w:rPr>
          <w:rFonts w:eastAsia="新細明體"/>
          <w:lang w:eastAsia="zh-TW"/>
        </w:rPr>
        <w:t xml:space="preserve"> (n)=</w:t>
      </w:r>
      <w:r w:rsidRPr="00085FBA">
        <w:rPr>
          <w:rFonts w:ascii="新細明體" w:eastAsia="新細明體" w:hAnsi="新細明體" w:hint="eastAsia"/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η</w:t>
      </w:r>
      <w:r w:rsidR="00B82365">
        <w:rPr>
          <w:rFonts w:ascii="新細明體" w:eastAsia="新細明體" w:hAnsi="新細明體" w:hint="eastAsia"/>
          <w:lang w:eastAsia="zh-TW"/>
        </w:rPr>
        <w:t>*</w:t>
      </w:r>
      <w:r>
        <w:rPr>
          <w:rFonts w:ascii="新細明體" w:eastAsia="新細明體" w:hAnsi="新細明體" w:hint="eastAsia"/>
          <w:lang w:eastAsia="zh-TW"/>
        </w:rPr>
        <w:t>δ</w:t>
      </w:r>
      <w:r>
        <w:rPr>
          <w:rFonts w:ascii="新細明體" w:eastAsia="新細明體" w:hAnsi="新細明體" w:hint="eastAsia"/>
          <w:vertAlign w:val="subscript"/>
          <w:lang w:eastAsia="zh-TW"/>
        </w:rPr>
        <w:t>j</w:t>
      </w:r>
      <w:r>
        <w:rPr>
          <w:rFonts w:ascii="新細明體" w:eastAsia="新細明體" w:hAnsi="新細明體"/>
          <w:vertAlign w:val="subscript"/>
          <w:lang w:eastAsia="zh-TW"/>
        </w:rPr>
        <w:t xml:space="preserve">  </w:t>
      </w:r>
      <w:r>
        <w:rPr>
          <w:rFonts w:ascii="新細明體" w:eastAsia="新細明體" w:hAnsi="新細明體"/>
          <w:lang w:eastAsia="zh-TW"/>
        </w:rPr>
        <w:t>(n)</w:t>
      </w:r>
      <w:r w:rsidR="00B82365">
        <w:rPr>
          <w:rFonts w:ascii="新細明體" w:eastAsia="新細明體" w:hAnsi="新細明體"/>
          <w:lang w:eastAsia="zh-TW"/>
        </w:rPr>
        <w:t>*</w:t>
      </w:r>
      <w:r>
        <w:rPr>
          <w:rFonts w:ascii="新細明體" w:eastAsia="新細明體" w:hAnsi="新細明體"/>
          <w:lang w:eastAsia="zh-TW"/>
        </w:rPr>
        <w:t xml:space="preserve"> </w:t>
      </w:r>
      <w:proofErr w:type="spellStart"/>
      <w:r>
        <w:rPr>
          <w:rFonts w:ascii="新細明體" w:eastAsia="新細明體" w:hAnsi="新細明體"/>
          <w:lang w:eastAsia="zh-TW"/>
        </w:rPr>
        <w:t>y</w:t>
      </w:r>
      <w:r>
        <w:rPr>
          <w:rFonts w:ascii="新細明體" w:eastAsia="新細明體" w:hAnsi="新細明體"/>
          <w:vertAlign w:val="subscript"/>
          <w:lang w:eastAsia="zh-TW"/>
        </w:rPr>
        <w:t>i</w:t>
      </w:r>
      <w:proofErr w:type="spellEnd"/>
      <w:r>
        <w:rPr>
          <w:rFonts w:ascii="新細明體" w:eastAsia="新細明體" w:hAnsi="新細明體"/>
          <w:lang w:eastAsia="zh-TW"/>
        </w:rPr>
        <w:t xml:space="preserve"> (n)</w:t>
      </w:r>
      <w:r w:rsidR="00F857F9">
        <w:rPr>
          <w:rFonts w:ascii="新細明體" w:eastAsia="新細明體" w:hAnsi="新細明體"/>
          <w:lang w:eastAsia="zh-TW"/>
        </w:rPr>
        <w:t xml:space="preserve"> ,</w:t>
      </w:r>
      <w:r>
        <w:rPr>
          <w:rFonts w:ascii="新細明體" w:eastAsia="新細明體" w:hAnsi="新細明體" w:hint="eastAsia"/>
          <w:lang w:eastAsia="zh-TW"/>
        </w:rPr>
        <w:t>δ</w:t>
      </w:r>
      <w:r>
        <w:rPr>
          <w:rFonts w:ascii="新細明體" w:eastAsia="新細明體" w:hAnsi="新細明體"/>
          <w:vertAlign w:val="subscript"/>
          <w:lang w:eastAsia="zh-TW"/>
        </w:rPr>
        <w:t>j</w:t>
      </w:r>
      <w:r>
        <w:rPr>
          <w:rFonts w:ascii="新細明體" w:eastAsia="新細明體" w:hAnsi="新細明體"/>
          <w:lang w:eastAsia="zh-TW"/>
        </w:rPr>
        <w:t xml:space="preserve"> (n)= - </w:t>
      </w:r>
      <m:oMath>
        <m:f>
          <m:fPr>
            <m:ctrlPr>
              <w:rPr>
                <w:rFonts w:ascii="Cambria Math" w:eastAsia="新細明體" w:hAnsi="Cambria Math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/>
              </w:rPr>
              <m:t>∂E(n)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/>
              </w:rPr>
              <m:t>∂</m:t>
            </m:r>
            <m:sSub>
              <m:sSubPr>
                <m:ctrlPr>
                  <w:rPr>
                    <w:rFonts w:ascii="Cambria Math" w:eastAsia="新細明體" w:hAnsi="Cambria Math"/>
                  </w:rPr>
                </m:ctrlPr>
              </m:sSubPr>
              <m:e>
                <m:r>
                  <w:rPr>
                    <w:rFonts w:ascii="Cambria Math" w:eastAsia="新細明體" w:hAnsi="Cambria Math"/>
                  </w:rPr>
                  <m:t>y</m:t>
                </m:r>
              </m:e>
              <m:sub>
                <m:r>
                  <w:rPr>
                    <w:rFonts w:ascii="Cambria Math" w:eastAsia="新細明體" w:hAnsi="Cambria Math"/>
                  </w:rPr>
                  <m:t>j</m:t>
                </m:r>
              </m:sub>
            </m:sSub>
            <m:r>
              <w:rPr>
                <w:rFonts w:ascii="Cambria Math" w:eastAsia="新細明體" w:hAnsi="Cambria Math"/>
              </w:rPr>
              <m:t>(n)</m:t>
            </m:r>
          </m:den>
        </m:f>
        <m:r>
          <w:rPr>
            <w:rFonts w:ascii="Cambria Math" w:eastAsia="新細明體" w:hAnsi="Cambria Math"/>
            <w:lang w:eastAsia="zh-TW"/>
          </w:rPr>
          <m:t xml:space="preserve">* </m:t>
        </m:r>
        <m:sSub>
          <m:sSubPr>
            <m:ctrlPr>
              <w:rPr>
                <w:rFonts w:ascii="Cambria Math" w:eastAsia="新細明體" w:hAnsi="Cambria Math"/>
                <w:i/>
                <w:lang w:eastAsia="zh-TW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新細明體" w:hAnsi="Cambria Math"/>
                    <w:i/>
                    <w:lang w:eastAsia="zh-TW"/>
                  </w:rPr>
                </m:ctrlPr>
              </m:accPr>
              <m:e>
                <m:r>
                  <w:rPr>
                    <w:rFonts w:ascii="Cambria Math" w:eastAsia="新細明體" w:hAnsi="Cambria Math"/>
                    <w:lang w:eastAsia="zh-TW"/>
                  </w:rPr>
                  <m:t>φ</m:t>
                </m:r>
              </m:e>
            </m:acc>
          </m:e>
          <m:sub>
            <m:r>
              <w:rPr>
                <w:rFonts w:ascii="Cambria Math" w:eastAsia="新細明體" w:hAnsi="Cambria Math"/>
                <w:lang w:eastAsia="zh-TW"/>
              </w:rPr>
              <m:t>j</m:t>
            </m:r>
          </m:sub>
        </m:sSub>
        <m:r>
          <w:rPr>
            <w:rFonts w:ascii="Cambria Math" w:eastAsia="新細明體" w:hAnsi="Cambria Math"/>
            <w:lang w:eastAsia="zh-TW"/>
          </w:rPr>
          <m:t>(</m:t>
        </m:r>
        <m:sSub>
          <m:sSubPr>
            <m:ctrlPr>
              <w:rPr>
                <w:rFonts w:ascii="Cambria Math" w:eastAsia="新細明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新細明體" w:hAnsi="Cambria Math"/>
                <w:lang w:eastAsia="zh-TW"/>
              </w:rPr>
              <m:t>v</m:t>
            </m:r>
          </m:e>
          <m:sub>
            <m:r>
              <w:rPr>
                <w:rFonts w:ascii="Cambria Math" w:eastAsia="新細明體" w:hAnsi="Cambria Math"/>
                <w:lang w:eastAsia="zh-TW"/>
              </w:rPr>
              <m:t>j</m:t>
            </m:r>
          </m:sub>
        </m:sSub>
        <m:r>
          <w:rPr>
            <w:rFonts w:ascii="Cambria Math" w:eastAsia="新細明體" w:hAnsi="Cambria Math"/>
            <w:lang w:eastAsia="zh-TW"/>
          </w:rPr>
          <m:t>(n))</m:t>
        </m:r>
      </m:oMath>
    </w:p>
    <w:p w:rsidR="00F857F9" w:rsidRDefault="00F857F9" w:rsidP="00085FBA">
      <w:pPr>
        <w:rPr>
          <w:rFonts w:ascii="新細明體" w:eastAsia="新細明體" w:hAnsi="新細明體"/>
          <w:lang w:eastAsia="zh-TW"/>
        </w:rPr>
      </w:pPr>
      <w:proofErr w:type="gramStart"/>
      <w:r>
        <w:rPr>
          <w:rFonts w:ascii="新細明體" w:eastAsia="新細明體" w:hAnsi="新細明體"/>
          <w:lang w:eastAsia="zh-TW"/>
        </w:rPr>
        <w:t>for</w:t>
      </w:r>
      <w:proofErr w:type="gramEnd"/>
      <w:r>
        <w:rPr>
          <w:rFonts w:ascii="新細明體" w:eastAsia="新細明體" w:hAnsi="新細明體"/>
          <w:lang w:eastAsia="zh-TW"/>
        </w:rPr>
        <w:t xml:space="preserve"> j is output unit :  -</w:t>
      </w:r>
      <m:oMath>
        <m:r>
          <m:rPr>
            <m:sty m:val="p"/>
          </m:rPr>
          <w:rPr>
            <w:rFonts w:ascii="Cambria Math" w:eastAsia="新細明體" w:hAnsi="Cambria Math"/>
            <w:lang w:eastAsia="zh-TW"/>
          </w:rPr>
          <m:t xml:space="preserve"> </m:t>
        </m:r>
        <m:f>
          <m:fPr>
            <m:ctrlPr>
              <w:rPr>
                <w:rFonts w:ascii="Cambria Math" w:eastAsia="新細明體" w:hAnsi="Cambria Math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/>
              </w:rPr>
              <m:t>∂E(n)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/>
              </w:rPr>
              <m:t>∂</m:t>
            </m:r>
            <m:sSub>
              <m:sSubPr>
                <m:ctrlPr>
                  <w:rPr>
                    <w:rFonts w:ascii="Cambria Math" w:eastAsia="新細明體" w:hAnsi="Cambria Math"/>
                  </w:rPr>
                </m:ctrlPr>
              </m:sSubPr>
              <m:e>
                <m:r>
                  <w:rPr>
                    <w:rFonts w:ascii="Cambria Math" w:eastAsia="新細明體" w:hAnsi="Cambria Math"/>
                  </w:rPr>
                  <m:t>y</m:t>
                </m:r>
              </m:e>
              <m:sub>
                <m:r>
                  <w:rPr>
                    <w:rFonts w:ascii="Cambria Math" w:eastAsia="新細明體" w:hAnsi="Cambria Math"/>
                  </w:rPr>
                  <m:t>j</m:t>
                </m:r>
              </m:sub>
            </m:sSub>
            <m:r>
              <w:rPr>
                <w:rFonts w:ascii="Cambria Math" w:eastAsia="新細明體" w:hAnsi="Cambria Math"/>
              </w:rPr>
              <m:t>(n)</m:t>
            </m:r>
          </m:den>
        </m:f>
      </m:oMath>
      <w:r>
        <w:rPr>
          <w:rFonts w:ascii="新細明體" w:eastAsia="新細明體" w:hAnsi="新細明體" w:hint="eastAsia"/>
          <w:lang w:eastAsia="zh-TW"/>
        </w:rPr>
        <w:t xml:space="preserve"> </w:t>
      </w:r>
      <w:r>
        <w:rPr>
          <w:rFonts w:ascii="新細明體" w:eastAsia="新細明體" w:hAnsi="新細明體"/>
          <w:lang w:eastAsia="zh-TW"/>
        </w:rPr>
        <w:t xml:space="preserve">= </w:t>
      </w:r>
      <m:oMath>
        <m:sSub>
          <m:sSubPr>
            <m:ctrlPr>
              <w:rPr>
                <w:rFonts w:ascii="Cambria Math" w:eastAsia="新細明體" w:hAnsi="Cambria Math"/>
                <w:lang w:eastAsia="zh-TW"/>
              </w:rPr>
            </m:ctrlPr>
          </m:sSubPr>
          <m:e>
            <m:r>
              <w:rPr>
                <w:rFonts w:ascii="Cambria Math" w:eastAsia="新細明體" w:hAnsi="Cambria Math"/>
                <w:lang w:eastAsia="zh-TW"/>
              </w:rPr>
              <m:t>e</m:t>
            </m:r>
          </m:e>
          <m:sub>
            <m:r>
              <w:rPr>
                <w:rFonts w:ascii="Cambria Math" w:eastAsia="新細明體" w:hAnsi="Cambria Math"/>
                <w:lang w:eastAsia="zh-TW"/>
              </w:rPr>
              <m:t>j</m:t>
            </m:r>
          </m:sub>
        </m:sSub>
        <m:r>
          <w:rPr>
            <w:rFonts w:ascii="Cambria Math" w:eastAsia="新細明體" w:hAnsi="Cambria Math"/>
            <w:lang w:eastAsia="zh-TW"/>
          </w:rPr>
          <m:t>(n)</m:t>
        </m:r>
      </m:oMath>
    </w:p>
    <w:p w:rsidR="00F857F9" w:rsidRDefault="00F857F9" w:rsidP="00F857F9">
      <w:pPr>
        <w:rPr>
          <w:rFonts w:ascii="新細明體" w:eastAsia="新細明體" w:hAnsi="新細明體"/>
          <w:lang w:eastAsia="zh-TW"/>
        </w:rPr>
      </w:pPr>
      <w:proofErr w:type="gramStart"/>
      <w:r>
        <w:rPr>
          <w:rFonts w:ascii="新細明體" w:eastAsia="新細明體" w:hAnsi="新細明體"/>
          <w:lang w:eastAsia="zh-TW"/>
        </w:rPr>
        <w:t>for</w:t>
      </w:r>
      <w:proofErr w:type="gramEnd"/>
      <w:r>
        <w:rPr>
          <w:rFonts w:ascii="新細明體" w:eastAsia="新細明體" w:hAnsi="新細明體"/>
          <w:lang w:eastAsia="zh-TW"/>
        </w:rPr>
        <w:t xml:space="preserve"> j is hidden unit :  -</w:t>
      </w:r>
      <m:oMath>
        <m:r>
          <m:rPr>
            <m:sty m:val="p"/>
          </m:rPr>
          <w:rPr>
            <w:rFonts w:ascii="Cambria Math" w:eastAsia="新細明體" w:hAnsi="Cambria Math"/>
            <w:lang w:eastAsia="zh-TW"/>
          </w:rPr>
          <m:t xml:space="preserve"> </m:t>
        </m:r>
        <m:f>
          <m:fPr>
            <m:ctrlPr>
              <w:rPr>
                <w:rFonts w:ascii="Cambria Math" w:eastAsia="新細明體" w:hAnsi="Cambria Math"/>
                <w:lang w:eastAsia="zh-TW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/>
              </w:rPr>
              <m:t>∂E(n)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/>
              </w:rPr>
              <m:t>∂</m:t>
            </m:r>
            <m:sSub>
              <m:sSubPr>
                <m:ctrlPr>
                  <w:rPr>
                    <w:rFonts w:ascii="Cambria Math" w:eastAsia="新細明體" w:hAnsi="Cambria Math"/>
                  </w:rPr>
                </m:ctrlPr>
              </m:sSubPr>
              <m:e>
                <m:r>
                  <w:rPr>
                    <w:rFonts w:ascii="Cambria Math" w:eastAsia="新細明體" w:hAnsi="Cambria Math"/>
                  </w:rPr>
                  <m:t>y</m:t>
                </m:r>
              </m:e>
              <m:sub>
                <m:r>
                  <w:rPr>
                    <w:rFonts w:ascii="Cambria Math" w:eastAsia="新細明體" w:hAnsi="Cambria Math"/>
                  </w:rPr>
                  <m:t>j</m:t>
                </m:r>
              </m:sub>
            </m:sSub>
            <m:r>
              <w:rPr>
                <w:rFonts w:ascii="Cambria Math" w:eastAsia="新細明體" w:hAnsi="Cambria Math"/>
              </w:rPr>
              <m:t>(n)</m:t>
            </m:r>
          </m:den>
        </m:f>
        <m:r>
          <w:rPr>
            <w:rFonts w:ascii="Cambria Math" w:eastAsia="新細明體" w:hAnsi="Cambria Math"/>
            <w:lang w:eastAsia="zh-TW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新細明體" w:hAnsi="Cambria Math"/>
                <w:i/>
                <w:lang w:eastAsia="zh-TW"/>
              </w:rPr>
            </m:ctrlPr>
          </m:naryPr>
          <m:sub>
            <m:r>
              <w:rPr>
                <w:rFonts w:ascii="Cambria Math" w:eastAsia="新細明體" w:hAnsi="Cambria Math"/>
                <w:lang w:eastAsia="zh-TW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="新細明體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新細明體" w:hAnsi="Cambria Math"/>
                    <w:lang w:eastAsia="zh-TW"/>
                  </w:rPr>
                  <m:t>δ</m:t>
                </m:r>
              </m:e>
              <m:sub>
                <m:r>
                  <w:rPr>
                    <w:rFonts w:ascii="Cambria Math" w:eastAsia="新細明體" w:hAnsi="Cambria Math"/>
                    <w:lang w:eastAsia="zh-TW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新細明體" w:hAnsi="Cambria Math"/>
                    <w:i/>
                    <w:lang w:eastAsia="zh-TW"/>
                  </w:rPr>
                </m:ctrlPr>
              </m:dPr>
              <m:e>
                <m:r>
                  <w:rPr>
                    <w:rFonts w:ascii="Cambria Math" w:eastAsia="新細明體" w:hAnsi="Cambria Math"/>
                    <w:lang w:eastAsia="zh-TW"/>
                  </w:rPr>
                  <m:t>n</m:t>
                </m:r>
              </m:e>
            </m:d>
            <m:r>
              <w:rPr>
                <w:rFonts w:ascii="Cambria Math" w:eastAsia="新細明體" w:hAnsi="Cambria Math"/>
                <w:lang w:eastAsia="zh-TW"/>
              </w:rPr>
              <m:t xml:space="preserve"> </m:t>
            </m:r>
            <m:sSub>
              <m:sSubPr>
                <m:ctrlPr>
                  <w:rPr>
                    <w:rFonts w:ascii="Cambria Math" w:eastAsia="新細明體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新細明體" w:hAnsi="Cambria Math"/>
                    <w:lang w:eastAsia="zh-TW"/>
                  </w:rPr>
                  <m:t>w</m:t>
                </m:r>
              </m:e>
              <m:sub>
                <m:r>
                  <w:rPr>
                    <w:rFonts w:ascii="Cambria Math" w:eastAsia="新細明體" w:hAnsi="Cambria Math"/>
                    <w:lang w:eastAsia="zh-TW"/>
                  </w:rPr>
                  <m:t>kj</m:t>
                </m:r>
              </m:sub>
            </m:sSub>
            <m:r>
              <w:rPr>
                <w:rFonts w:ascii="Cambria Math" w:eastAsia="新細明體" w:hAnsi="Cambria Math"/>
                <w:lang w:eastAsia="zh-TW"/>
              </w:rPr>
              <m:t>(n)</m:t>
            </m:r>
          </m:e>
        </m:nary>
      </m:oMath>
      <w:r>
        <w:rPr>
          <w:rFonts w:ascii="新細明體" w:eastAsia="新細明體" w:hAnsi="新細明體" w:hint="eastAsia"/>
          <w:lang w:eastAsia="zh-TW"/>
        </w:rPr>
        <w:t xml:space="preserve"> </w:t>
      </w:r>
      <w:r>
        <w:rPr>
          <w:rFonts w:ascii="新細明體" w:eastAsia="新細明體" w:hAnsi="新細明體"/>
          <w:lang w:eastAsia="zh-TW"/>
        </w:rPr>
        <w:t xml:space="preserve">, k is  output </w:t>
      </w:r>
      <w:proofErr w:type="spellStart"/>
      <w:r>
        <w:rPr>
          <w:rFonts w:ascii="新細明體" w:eastAsia="新細明體" w:hAnsi="新細明體"/>
          <w:lang w:eastAsia="zh-TW"/>
        </w:rPr>
        <w:t>uint</w:t>
      </w:r>
      <w:proofErr w:type="spellEnd"/>
    </w:p>
    <w:p w:rsidR="00F857F9" w:rsidRDefault="00B82365" w:rsidP="00B82365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g</w:t>
      </w:r>
      <w:r>
        <w:rPr>
          <w:rFonts w:eastAsia="新細明體"/>
          <w:lang w:eastAsia="zh-TW"/>
        </w:rPr>
        <w:t>eneralized delta rule</w:t>
      </w:r>
    </w:p>
    <w:p w:rsidR="00B82365" w:rsidRDefault="00B82365" w:rsidP="00B82365">
      <w:p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Δ</w:t>
      </w:r>
      <w:proofErr w:type="spellStart"/>
      <w:r>
        <w:rPr>
          <w:rFonts w:eastAsia="新細明體" w:hint="eastAsia"/>
          <w:lang w:eastAsia="zh-TW"/>
        </w:rPr>
        <w:t>w</w:t>
      </w:r>
      <w:r w:rsidR="005C7AB7">
        <w:rPr>
          <w:rFonts w:eastAsia="新細明體"/>
          <w:vertAlign w:val="subscript"/>
          <w:lang w:eastAsia="zh-TW"/>
        </w:rPr>
        <w:t>ji</w:t>
      </w:r>
      <w:proofErr w:type="spellEnd"/>
      <w:r w:rsidR="005C7AB7">
        <w:rPr>
          <w:rFonts w:eastAsia="新細明體"/>
          <w:vertAlign w:val="subscript"/>
          <w:lang w:eastAsia="zh-TW"/>
        </w:rPr>
        <w:t xml:space="preserve"> </w:t>
      </w:r>
      <w:r w:rsidR="005C7AB7">
        <w:rPr>
          <w:rFonts w:eastAsia="新細明體"/>
          <w:lang w:eastAsia="zh-TW"/>
        </w:rPr>
        <w:t>(n)=</w:t>
      </w:r>
      <w:r w:rsidR="005C7AB7">
        <w:rPr>
          <w:rFonts w:ascii="新細明體" w:eastAsia="新細明體" w:hAnsi="新細明體" w:hint="eastAsia"/>
          <w:lang w:eastAsia="zh-TW"/>
        </w:rPr>
        <w:t>η</w:t>
      </w:r>
      <w:r w:rsidR="005C7AB7">
        <w:rPr>
          <w:rFonts w:eastAsia="新細明體"/>
          <w:lang w:eastAsia="zh-TW"/>
        </w:rPr>
        <w:t>*</w:t>
      </w:r>
      <w:r w:rsidR="005C7AB7">
        <w:rPr>
          <w:rFonts w:ascii="新細明體" w:eastAsia="新細明體" w:hAnsi="新細明體" w:hint="eastAsia"/>
          <w:lang w:eastAsia="zh-TW"/>
        </w:rPr>
        <w:t>δ</w:t>
      </w:r>
      <w:r w:rsidR="005C7AB7">
        <w:rPr>
          <w:rFonts w:eastAsia="新細明體"/>
          <w:vertAlign w:val="subscript"/>
          <w:lang w:eastAsia="zh-TW"/>
        </w:rPr>
        <w:t>j</w:t>
      </w:r>
      <w:r w:rsidR="005C7AB7">
        <w:rPr>
          <w:rFonts w:eastAsia="新細明體"/>
          <w:lang w:eastAsia="zh-TW"/>
        </w:rPr>
        <w:t>*</w:t>
      </w:r>
      <w:proofErr w:type="spellStart"/>
      <w:r w:rsidR="005C7AB7">
        <w:rPr>
          <w:rFonts w:eastAsia="新細明體"/>
          <w:lang w:eastAsia="zh-TW"/>
        </w:rPr>
        <w:t>y</w:t>
      </w:r>
      <w:r w:rsidR="005C7AB7">
        <w:rPr>
          <w:rFonts w:eastAsia="新細明體"/>
          <w:vertAlign w:val="subscript"/>
          <w:lang w:eastAsia="zh-TW"/>
        </w:rPr>
        <w:t>i</w:t>
      </w:r>
      <w:proofErr w:type="spellEnd"/>
      <w:r w:rsidR="005C7AB7">
        <w:rPr>
          <w:rFonts w:eastAsia="新細明體"/>
          <w:lang w:eastAsia="zh-TW"/>
        </w:rPr>
        <w:t xml:space="preserve"> (n)+</w:t>
      </w:r>
      <w:r w:rsidR="005C7AB7">
        <w:rPr>
          <w:rFonts w:ascii="新細明體" w:eastAsia="新細明體" w:hAnsi="新細明體" w:hint="eastAsia"/>
          <w:lang w:eastAsia="zh-TW"/>
        </w:rPr>
        <w:t>α</w:t>
      </w:r>
      <w:r w:rsidR="005C7AB7">
        <w:rPr>
          <w:rFonts w:eastAsia="新細明體" w:hint="eastAsia"/>
          <w:lang w:eastAsia="zh-TW"/>
        </w:rPr>
        <w:t>*</w:t>
      </w:r>
      <w:r w:rsidR="005C7AB7">
        <w:rPr>
          <w:rFonts w:ascii="新細明體" w:eastAsia="新細明體" w:hAnsi="新細明體" w:hint="eastAsia"/>
          <w:lang w:eastAsia="zh-TW"/>
        </w:rPr>
        <w:t>Δ</w:t>
      </w:r>
      <w:proofErr w:type="spellStart"/>
      <w:r w:rsidR="005C7AB7">
        <w:rPr>
          <w:rFonts w:eastAsia="新細明體" w:hint="eastAsia"/>
          <w:lang w:eastAsia="zh-TW"/>
        </w:rPr>
        <w:t>w</w:t>
      </w:r>
      <w:r w:rsidR="005C7AB7">
        <w:rPr>
          <w:rFonts w:eastAsia="新細明體"/>
          <w:vertAlign w:val="subscript"/>
          <w:lang w:eastAsia="zh-TW"/>
        </w:rPr>
        <w:t>ji</w:t>
      </w:r>
      <w:proofErr w:type="spellEnd"/>
      <w:r w:rsidR="005C7AB7">
        <w:rPr>
          <w:rFonts w:eastAsia="新細明體"/>
          <w:vertAlign w:val="subscript"/>
          <w:lang w:eastAsia="zh-TW"/>
        </w:rPr>
        <w:t xml:space="preserve"> </w:t>
      </w:r>
      <w:r w:rsidR="005C7AB7">
        <w:rPr>
          <w:rFonts w:eastAsia="新細明體"/>
          <w:lang w:eastAsia="zh-TW"/>
        </w:rPr>
        <w:t>(n-1)</w:t>
      </w:r>
    </w:p>
    <w:p w:rsidR="005C7AB7" w:rsidRDefault="005C7AB7" w:rsidP="005C7AB7">
      <w:pPr>
        <w:pStyle w:val="3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batch mode</w:t>
      </w:r>
    </w:p>
    <w:p w:rsidR="005C7AB7" w:rsidRPr="005C7AB7" w:rsidRDefault="005C7AB7" w:rsidP="005C7AB7">
      <w:pPr>
        <w:rPr>
          <w:rFonts w:eastAsia="新細明體" w:hint="eastAsia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新細明體" w:hAnsi="Cambria Math"/>
              <w:lang w:eastAsia="zh-TW"/>
            </w:rPr>
            <m:t>∆</m:t>
          </m:r>
          <m:sSub>
            <m:sSubPr>
              <m:ctrlPr>
                <w:rPr>
                  <w:rFonts w:ascii="Cambria Math" w:eastAsia="新細明體" w:hAnsi="Cambria Math"/>
                  <w:lang w:eastAsia="zh-TW"/>
                </w:rPr>
              </m:ctrlPr>
            </m:sSubPr>
            <m:e>
              <m:r>
                <w:rPr>
                  <w:rFonts w:ascii="Cambria Math" w:eastAsia="新細明體" w:hAnsi="Cambria Math"/>
                  <w:lang w:eastAsia="zh-TW"/>
                </w:rPr>
                <m:t>w</m:t>
              </m:r>
            </m:e>
            <m:sub>
              <m:r>
                <w:rPr>
                  <w:rFonts w:ascii="Cambria Math" w:eastAsia="新細明體" w:hAnsi="Cambria Math"/>
                  <w:lang w:eastAsia="zh-TW"/>
                </w:rPr>
                <m:t>ji</m:t>
              </m:r>
            </m:sub>
          </m:sSub>
          <m:r>
            <w:rPr>
              <w:rFonts w:ascii="Cambria Math" w:eastAsia="新細明體" w:hAnsi="Cambria Math"/>
              <w:lang w:eastAsia="zh-TW"/>
            </w:rPr>
            <m:t>=</m:t>
          </m:r>
          <m:f>
            <m:fPr>
              <m:ctrlPr>
                <w:rPr>
                  <w:rFonts w:ascii="Cambria Math" w:eastAsia="新細明體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新細明體" w:hAnsi="Cambria Math"/>
                  <w:lang w:eastAsia="zh-TW"/>
                </w:rPr>
                <m:t>1</m:t>
              </m:r>
            </m:num>
            <m:den>
              <m:r>
                <w:rPr>
                  <w:rFonts w:ascii="Cambria Math" w:eastAsia="新細明體" w:hAnsi="Cambria Math"/>
                  <w:lang w:eastAsia="zh-TW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新細明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新細明體" w:hAnsi="Cambria Math"/>
                  <w:lang w:eastAsia="zh-TW"/>
                </w:rPr>
                <m:t>n=1</m:t>
              </m:r>
            </m:sub>
            <m:sup>
              <m:r>
                <w:rPr>
                  <w:rFonts w:ascii="Cambria Math" w:eastAsia="新細明體" w:hAnsi="Cambria Math"/>
                  <w:lang w:eastAsia="zh-TW"/>
                </w:rPr>
                <m:t>N</m:t>
              </m:r>
            </m:sup>
            <m:e>
              <m:r>
                <w:rPr>
                  <w:rFonts w:ascii="Cambria Math" w:eastAsia="新細明體" w:hAnsi="Cambria Math"/>
                  <w:lang w:eastAsia="zh-TW"/>
                </w:rPr>
                <m:t>∆</m:t>
              </m:r>
              <m:sSub>
                <m:sSubPr>
                  <m:ctrlPr>
                    <w:rPr>
                      <w:rFonts w:ascii="Cambria Math" w:eastAsia="新細明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新細明體" w:hAnsi="Cambria Math"/>
                      <w:lang w:eastAsia="zh-TW"/>
                    </w:rPr>
                    <m:t>w</m:t>
                  </m:r>
                </m:e>
                <m:sub>
                  <m:r>
                    <w:rPr>
                      <w:rFonts w:ascii="Cambria Math" w:eastAsia="新細明體" w:hAnsi="Cambria Math"/>
                      <w:lang w:eastAsia="zh-TW"/>
                    </w:rPr>
                    <m:t>j</m:t>
                  </m:r>
                </m:sub>
              </m:sSub>
              <m:r>
                <w:rPr>
                  <w:rFonts w:ascii="Cambria Math" w:eastAsia="新細明體" w:hAnsi="Cambria Math"/>
                  <w:lang w:eastAsia="zh-TW"/>
                </w:rPr>
                <m:t>(n)</m:t>
              </m:r>
            </m:e>
          </m:nary>
        </m:oMath>
      </m:oMathPara>
    </w:p>
    <w:p w:rsidR="000159E7" w:rsidRDefault="000159E7" w:rsidP="000159E7">
      <w:pPr>
        <w:pStyle w:val="1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simulation results</w:t>
      </w:r>
    </w:p>
    <w:p w:rsidR="000159E7" w:rsidRDefault="000159E7" w:rsidP="000159E7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program codes</w:t>
      </w:r>
    </w:p>
    <w:p w:rsidR="005C7AB7" w:rsidRPr="005C7AB7" w:rsidRDefault="005C7AB7" w:rsidP="005C7AB7">
      <w:pPr>
        <w:spacing w:line="240" w:lineRule="auto"/>
        <w:rPr>
          <w:rFonts w:ascii="Times New Roman" w:hAnsi="Times New Roman" w:cs="Times New Roman"/>
          <w:sz w:val="12"/>
          <w:lang w:eastAsia="zh-TW"/>
        </w:rPr>
      </w:pPr>
      <w:proofErr w:type="gramStart"/>
      <w:r w:rsidRPr="005C7AB7">
        <w:rPr>
          <w:rFonts w:ascii="Times New Roman" w:hAnsi="Times New Roman" w:cs="Times New Roman"/>
          <w:sz w:val="12"/>
          <w:lang w:eastAsia="zh-TW"/>
        </w:rPr>
        <w:t>function</w:t>
      </w:r>
      <w:proofErr w:type="gramEnd"/>
      <w:r w:rsidRPr="005C7AB7">
        <w:rPr>
          <w:rFonts w:ascii="Times New Roman" w:hAnsi="Times New Roman" w:cs="Times New Roman"/>
          <w:sz w:val="12"/>
          <w:lang w:eastAsia="zh-TW"/>
        </w:rPr>
        <w:t xml:space="preserve"> [ z ] = f( </w:t>
      </w:r>
      <w:proofErr w:type="spellStart"/>
      <w:r w:rsidRPr="005C7AB7">
        <w:rPr>
          <w:rFonts w:ascii="Times New Roman" w:hAnsi="Times New Roman" w:cs="Times New Roman"/>
          <w:sz w:val="12"/>
          <w:lang w:eastAsia="zh-TW"/>
        </w:rPr>
        <w:t>x,y</w:t>
      </w:r>
      <w:proofErr w:type="spellEnd"/>
      <w:r w:rsidRPr="005C7AB7">
        <w:rPr>
          <w:rFonts w:ascii="Times New Roman" w:hAnsi="Times New Roman" w:cs="Times New Roman"/>
          <w:sz w:val="12"/>
          <w:lang w:eastAsia="zh-TW"/>
        </w:rPr>
        <w:t xml:space="preserve"> )</w:t>
      </w:r>
    </w:p>
    <w:p w:rsidR="005C7AB7" w:rsidRPr="005C7AB7" w:rsidRDefault="005C7AB7" w:rsidP="005C7AB7">
      <w:pPr>
        <w:spacing w:line="240" w:lineRule="auto"/>
        <w:rPr>
          <w:rFonts w:ascii="Times New Roman" w:hAnsi="Times New Roman" w:cs="Times New Roman"/>
          <w:sz w:val="12"/>
          <w:lang w:eastAsia="zh-TW"/>
        </w:rPr>
      </w:pPr>
      <w:r w:rsidRPr="005C7AB7">
        <w:rPr>
          <w:rFonts w:ascii="Times New Roman" w:hAnsi="Times New Roman" w:cs="Times New Roman"/>
          <w:sz w:val="12"/>
          <w:lang w:eastAsia="zh-TW"/>
        </w:rPr>
        <w:t xml:space="preserve">    z=5*</w:t>
      </w:r>
      <w:proofErr w:type="gramStart"/>
      <w:r w:rsidRPr="005C7AB7">
        <w:rPr>
          <w:rFonts w:ascii="Times New Roman" w:hAnsi="Times New Roman" w:cs="Times New Roman"/>
          <w:sz w:val="12"/>
          <w:lang w:eastAsia="zh-TW"/>
        </w:rPr>
        <w:t>sin(</w:t>
      </w:r>
      <w:proofErr w:type="gramEnd"/>
      <w:r w:rsidRPr="005C7AB7">
        <w:rPr>
          <w:rFonts w:ascii="Times New Roman" w:hAnsi="Times New Roman" w:cs="Times New Roman"/>
          <w:sz w:val="12"/>
          <w:lang w:eastAsia="zh-TW"/>
        </w:rPr>
        <w:t>pi*x^2)*sin(2*pi*y)+1;</w:t>
      </w:r>
    </w:p>
    <w:p w:rsidR="000159E7" w:rsidRDefault="005C7AB7" w:rsidP="005C7AB7">
      <w:pPr>
        <w:spacing w:line="240" w:lineRule="auto"/>
        <w:rPr>
          <w:rFonts w:ascii="Times New Roman" w:hAnsi="Times New Roman" w:cs="Times New Roman"/>
          <w:sz w:val="12"/>
          <w:lang w:eastAsia="zh-TW"/>
        </w:rPr>
      </w:pPr>
      <w:proofErr w:type="gramStart"/>
      <w:r w:rsidRPr="005C7AB7">
        <w:rPr>
          <w:rFonts w:ascii="Times New Roman" w:hAnsi="Times New Roman" w:cs="Times New Roman"/>
          <w:sz w:val="12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function</w:t>
      </w:r>
      <w:proofErr w:type="gramEnd"/>
      <w:r w:rsidRPr="005C7AB7">
        <w:rPr>
          <w:rFonts w:eastAsia="新細明體"/>
          <w:sz w:val="10"/>
          <w:lang w:eastAsia="zh-TW"/>
        </w:rPr>
        <w:t xml:space="preserve"> [ y] = </w:t>
      </w:r>
      <w:proofErr w:type="spellStart"/>
      <w:r w:rsidRPr="005C7AB7">
        <w:rPr>
          <w:rFonts w:eastAsia="新細明體"/>
          <w:sz w:val="10"/>
          <w:lang w:eastAsia="zh-TW"/>
        </w:rPr>
        <w:t>normolized_data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spellStart"/>
      <w:r w:rsidRPr="005C7AB7">
        <w:rPr>
          <w:rFonts w:eastAsia="新細明體"/>
          <w:sz w:val="10"/>
          <w:lang w:eastAsia="zh-TW"/>
        </w:rPr>
        <w:t>x,a,b</w:t>
      </w:r>
      <w:proofErr w:type="spellEnd"/>
      <w:r w:rsidRPr="005C7AB7">
        <w:rPr>
          <w:rFonts w:eastAsia="新細明體"/>
          <w:sz w:val="10"/>
          <w:lang w:eastAsia="zh-TW"/>
        </w:rPr>
        <w:t>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% enter a matrix </w:t>
      </w:r>
      <w:proofErr w:type="gramStart"/>
      <w:r w:rsidRPr="005C7AB7">
        <w:rPr>
          <w:rFonts w:eastAsia="新細明體"/>
          <w:sz w:val="10"/>
          <w:lang w:eastAsia="zh-TW"/>
        </w:rPr>
        <w:t>x ,size</w:t>
      </w:r>
      <w:proofErr w:type="gramEnd"/>
      <w:r w:rsidRPr="005C7AB7">
        <w:rPr>
          <w:rFonts w:eastAsia="新細明體"/>
          <w:sz w:val="10"/>
          <w:lang w:eastAsia="zh-TW"/>
        </w:rPr>
        <w:t xml:space="preserve">(x) is m by 1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% b</w:t>
      </w:r>
      <w:proofErr w:type="gramStart"/>
      <w:r w:rsidRPr="005C7AB7">
        <w:rPr>
          <w:rFonts w:eastAsia="新細明體"/>
          <w:sz w:val="10"/>
          <w:lang w:eastAsia="zh-TW"/>
        </w:rPr>
        <w:t>:after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normolized</w:t>
      </w:r>
      <w:proofErr w:type="spellEnd"/>
      <w:r w:rsidRPr="005C7AB7">
        <w:rPr>
          <w:rFonts w:eastAsia="新細明體"/>
          <w:sz w:val="10"/>
          <w:lang w:eastAsia="zh-TW"/>
        </w:rPr>
        <w:t xml:space="preserve"> max value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% a</w:t>
      </w:r>
      <w:proofErr w:type="gramStart"/>
      <w:r w:rsidRPr="005C7AB7">
        <w:rPr>
          <w:rFonts w:eastAsia="新細明體"/>
          <w:sz w:val="10"/>
          <w:lang w:eastAsia="zh-TW"/>
        </w:rPr>
        <w:t>:after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normolized</w:t>
      </w:r>
      <w:proofErr w:type="spellEnd"/>
      <w:r w:rsidRPr="005C7AB7">
        <w:rPr>
          <w:rFonts w:eastAsia="新細明體"/>
          <w:sz w:val="10"/>
          <w:lang w:eastAsia="zh-TW"/>
        </w:rPr>
        <w:t xml:space="preserve"> min value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y=(x-min(x))*(b-a)</w:t>
      </w:r>
      <w:proofErr w:type="gramStart"/>
      <w:r w:rsidRPr="005C7AB7">
        <w:rPr>
          <w:rFonts w:eastAsia="新細明體"/>
          <w:sz w:val="10"/>
          <w:lang w:eastAsia="zh-TW"/>
        </w:rPr>
        <w:t>/(</w:t>
      </w:r>
      <w:proofErr w:type="gramEnd"/>
      <w:r w:rsidRPr="005C7AB7">
        <w:rPr>
          <w:rFonts w:eastAsia="新細明體"/>
          <w:sz w:val="10"/>
          <w:lang w:eastAsia="zh-TW"/>
        </w:rPr>
        <w:t>max(x)-min(x))+a;</w:t>
      </w:r>
    </w:p>
    <w:p w:rsidR="006E2BFA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function</w:t>
      </w:r>
      <w:proofErr w:type="gramEnd"/>
      <w:r w:rsidRPr="005C7AB7">
        <w:rPr>
          <w:rFonts w:eastAsia="新細明體"/>
          <w:sz w:val="10"/>
          <w:lang w:eastAsia="zh-TW"/>
        </w:rPr>
        <w:t xml:space="preserve"> [ y ] = sigmoid( x 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y=1</w:t>
      </w:r>
      <w:proofErr w:type="gramStart"/>
      <w:r w:rsidRPr="005C7AB7">
        <w:rPr>
          <w:rFonts w:eastAsia="新細明體"/>
          <w:sz w:val="10"/>
          <w:lang w:eastAsia="zh-TW"/>
        </w:rPr>
        <w:t>/(</w:t>
      </w:r>
      <w:proofErr w:type="gramEnd"/>
      <w:r w:rsidRPr="005C7AB7">
        <w:rPr>
          <w:rFonts w:eastAsia="新細明體"/>
          <w:sz w:val="10"/>
          <w:lang w:eastAsia="zh-TW"/>
        </w:rPr>
        <w:t>1+exp(-x));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%========================</w:t>
      </w:r>
      <w:r>
        <w:rPr>
          <w:rFonts w:eastAsia="新細明體"/>
          <w:sz w:val="10"/>
          <w:lang w:eastAsia="zh-TW"/>
        </w:rPr>
        <w:t>BPNN.m</w:t>
      </w:r>
      <w:r w:rsidRPr="005C7AB7">
        <w:rPr>
          <w:rFonts w:eastAsia="新細明體"/>
          <w:sz w:val="10"/>
          <w:lang w:eastAsia="zh-TW"/>
        </w:rPr>
        <w:t>======================================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format</w:t>
      </w:r>
      <w:proofErr w:type="gramEnd"/>
      <w:r w:rsidRPr="005C7AB7">
        <w:rPr>
          <w:rFonts w:eastAsia="新細明體"/>
          <w:sz w:val="10"/>
          <w:lang w:eastAsia="zh-TW"/>
        </w:rPr>
        <w:t xml:space="preserve"> long;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load(</w:t>
      </w:r>
      <w:proofErr w:type="gramEnd"/>
      <w:r w:rsidRPr="005C7AB7">
        <w:rPr>
          <w:rFonts w:eastAsia="新細明體"/>
          <w:sz w:val="10"/>
          <w:lang w:eastAsia="zh-TW"/>
        </w:rPr>
        <w:t>'</w:t>
      </w:r>
      <w:proofErr w:type="spellStart"/>
      <w:r w:rsidRPr="005C7AB7">
        <w:rPr>
          <w:rFonts w:eastAsia="新細明體"/>
          <w:sz w:val="10"/>
          <w:lang w:eastAsia="zh-TW"/>
        </w:rPr>
        <w:t>data.mat</w:t>
      </w:r>
      <w:proofErr w:type="spellEnd"/>
      <w:r w:rsidRPr="005C7AB7">
        <w:rPr>
          <w:rFonts w:eastAsia="新細明體"/>
          <w:sz w:val="10"/>
          <w:lang w:eastAsia="zh-TW"/>
        </w:rPr>
        <w:t>')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d=</w:t>
      </w:r>
      <w:proofErr w:type="spellStart"/>
      <w:r w:rsidRPr="005C7AB7">
        <w:rPr>
          <w:rFonts w:eastAsia="新細明體"/>
          <w:sz w:val="10"/>
          <w:lang w:eastAsia="zh-TW"/>
        </w:rPr>
        <w:t>normolized_</w:t>
      </w:r>
      <w:proofErr w:type="gramStart"/>
      <w:r w:rsidRPr="005C7AB7">
        <w:rPr>
          <w:rFonts w:eastAsia="新細明體"/>
          <w:sz w:val="10"/>
          <w:lang w:eastAsia="zh-TW"/>
        </w:rPr>
        <w:t>data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data(:,3),0.2,0.8);% map data --&gt;range 0.2~0.8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 Input Data--&gt;1(</w:t>
      </w:r>
      <w:proofErr w:type="spellStart"/>
      <w:r w:rsidRPr="005C7AB7">
        <w:rPr>
          <w:rFonts w:eastAsia="新細明體"/>
          <w:sz w:val="10"/>
          <w:lang w:eastAsia="zh-TW"/>
        </w:rPr>
        <w:t>bias_input</w:t>
      </w:r>
      <w:proofErr w:type="spellEnd"/>
      <w:r w:rsidRPr="005C7AB7">
        <w:rPr>
          <w:rFonts w:eastAsia="新細明體"/>
          <w:sz w:val="10"/>
          <w:lang w:eastAsia="zh-TW"/>
        </w:rPr>
        <w:t>)</w:t>
      </w:r>
      <w:proofErr w:type="gramStart"/>
      <w:r w:rsidRPr="005C7AB7">
        <w:rPr>
          <w:rFonts w:eastAsia="新細明體"/>
          <w:sz w:val="10"/>
          <w:lang w:eastAsia="zh-TW"/>
        </w:rPr>
        <w:t>,</w:t>
      </w:r>
      <w:proofErr w:type="spellStart"/>
      <w:r w:rsidRPr="005C7AB7">
        <w:rPr>
          <w:rFonts w:eastAsia="新細明體"/>
          <w:sz w:val="10"/>
          <w:lang w:eastAsia="zh-TW"/>
        </w:rPr>
        <w:t>x,y,z</w:t>
      </w:r>
      <w:proofErr w:type="spellEnd"/>
      <w:proofErr w:type="gramEnd"/>
      <w:r w:rsidRPr="005C7AB7">
        <w:rPr>
          <w:rFonts w:eastAsia="新細明體"/>
          <w:sz w:val="10"/>
          <w:lang w:eastAsia="zh-TW"/>
        </w:rPr>
        <w:t>(</w:t>
      </w:r>
      <w:proofErr w:type="spellStart"/>
      <w:r w:rsidRPr="005C7AB7">
        <w:rPr>
          <w:rFonts w:eastAsia="新細明體"/>
          <w:sz w:val="10"/>
          <w:lang w:eastAsia="zh-TW"/>
        </w:rPr>
        <w:t>normolized</w:t>
      </w:r>
      <w:proofErr w:type="spellEnd"/>
      <w:r w:rsidRPr="005C7AB7">
        <w:rPr>
          <w:rFonts w:eastAsia="新細明體"/>
          <w:sz w:val="10"/>
          <w:lang w:eastAsia="zh-TW"/>
        </w:rPr>
        <w:t>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x=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400,4);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x(</w:t>
      </w:r>
      <w:proofErr w:type="gramEnd"/>
      <w:r w:rsidRPr="005C7AB7">
        <w:rPr>
          <w:rFonts w:eastAsia="新細明體"/>
          <w:sz w:val="10"/>
          <w:lang w:eastAsia="zh-TW"/>
        </w:rPr>
        <w:t xml:space="preserve">:,1)=1;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x(</w:t>
      </w:r>
      <w:proofErr w:type="gramEnd"/>
      <w:r w:rsidRPr="005C7AB7">
        <w:rPr>
          <w:rFonts w:eastAsia="新細明體"/>
          <w:sz w:val="10"/>
          <w:lang w:eastAsia="zh-TW"/>
        </w:rPr>
        <w:t>:,2:3)=data(1:400,1:2);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x(</w:t>
      </w:r>
      <w:proofErr w:type="gramEnd"/>
      <w:r w:rsidRPr="005C7AB7">
        <w:rPr>
          <w:rFonts w:eastAsia="新細明體"/>
          <w:sz w:val="10"/>
          <w:lang w:eastAsia="zh-TW"/>
        </w:rPr>
        <w:t>:,4)=d(1:400);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%======================= Parameters ==============================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iter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End"/>
      <w:r w:rsidRPr="005C7AB7">
        <w:rPr>
          <w:rFonts w:eastAsia="新細明體"/>
          <w:sz w:val="10"/>
          <w:lang w:eastAsia="zh-TW"/>
        </w:rPr>
        <w:t>200000;            %iteration(cycle)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5C7AB7">
        <w:rPr>
          <w:rFonts w:eastAsia="新細明體"/>
          <w:sz w:val="10"/>
          <w:lang w:eastAsia="zh-TW"/>
        </w:rPr>
        <w:t>learning_rate</w:t>
      </w:r>
      <w:proofErr w:type="spellEnd"/>
      <w:r w:rsidRPr="005C7AB7">
        <w:rPr>
          <w:rFonts w:eastAsia="新細明體"/>
          <w:sz w:val="10"/>
          <w:lang w:eastAsia="zh-TW"/>
        </w:rPr>
        <w:t>=0.1;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alpha=</w:t>
      </w:r>
      <w:proofErr w:type="gramEnd"/>
      <w:r w:rsidRPr="005C7AB7">
        <w:rPr>
          <w:rFonts w:eastAsia="新細明體"/>
          <w:sz w:val="10"/>
          <w:lang w:eastAsia="zh-TW"/>
        </w:rPr>
        <w:t xml:space="preserve">0.8;                %momentum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5C7AB7">
        <w:rPr>
          <w:rFonts w:eastAsia="新細明體"/>
          <w:sz w:val="10"/>
          <w:lang w:eastAsia="zh-TW"/>
        </w:rPr>
        <w:t>input_cell</w:t>
      </w:r>
      <w:proofErr w:type="spellEnd"/>
      <w:r w:rsidRPr="005C7AB7">
        <w:rPr>
          <w:rFonts w:eastAsia="新細明體"/>
          <w:sz w:val="10"/>
          <w:lang w:eastAsia="zh-TW"/>
        </w:rPr>
        <w:t>=3;           % 1(</w:t>
      </w:r>
      <w:proofErr w:type="spellStart"/>
      <w:r w:rsidRPr="005C7AB7">
        <w:rPr>
          <w:rFonts w:eastAsia="新細明體"/>
          <w:sz w:val="10"/>
          <w:lang w:eastAsia="zh-TW"/>
        </w:rPr>
        <w:t>bias_input</w:t>
      </w:r>
      <w:proofErr w:type="spellEnd"/>
      <w:r w:rsidRPr="005C7AB7">
        <w:rPr>
          <w:rFonts w:eastAsia="新細明體"/>
          <w:sz w:val="10"/>
          <w:lang w:eastAsia="zh-TW"/>
        </w:rPr>
        <w:t>)</w:t>
      </w:r>
      <w:proofErr w:type="gramStart"/>
      <w:r w:rsidRPr="005C7AB7">
        <w:rPr>
          <w:rFonts w:eastAsia="新細明體"/>
          <w:sz w:val="10"/>
          <w:lang w:eastAsia="zh-TW"/>
        </w:rPr>
        <w:t>,</w:t>
      </w:r>
      <w:proofErr w:type="spellStart"/>
      <w:r w:rsidRPr="005C7AB7">
        <w:rPr>
          <w:rFonts w:eastAsia="新細明體"/>
          <w:sz w:val="10"/>
          <w:lang w:eastAsia="zh-TW"/>
        </w:rPr>
        <w:t>x,y</w:t>
      </w:r>
      <w:proofErr w:type="spellEnd"/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5C7AB7">
        <w:rPr>
          <w:rFonts w:eastAsia="新細明體"/>
          <w:sz w:val="10"/>
          <w:lang w:eastAsia="zh-TW"/>
        </w:rPr>
        <w:t>hidden_cell</w:t>
      </w:r>
      <w:proofErr w:type="spellEnd"/>
      <w:r w:rsidRPr="005C7AB7">
        <w:rPr>
          <w:rFonts w:eastAsia="新細明體"/>
          <w:sz w:val="10"/>
          <w:lang w:eastAsia="zh-TW"/>
        </w:rPr>
        <w:t>=20;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5C7AB7">
        <w:rPr>
          <w:rFonts w:eastAsia="新細明體"/>
          <w:sz w:val="10"/>
          <w:lang w:eastAsia="zh-TW"/>
        </w:rPr>
        <w:t>output_cell</w:t>
      </w:r>
      <w:proofErr w:type="spellEnd"/>
      <w:r w:rsidRPr="005C7AB7">
        <w:rPr>
          <w:rFonts w:eastAsia="新細明體"/>
          <w:sz w:val="10"/>
          <w:lang w:eastAsia="zh-TW"/>
        </w:rPr>
        <w:t>=1;          % z=f(</w:t>
      </w:r>
      <w:proofErr w:type="spellStart"/>
      <w:r w:rsidRPr="005C7AB7">
        <w:rPr>
          <w:rFonts w:eastAsia="新細明體"/>
          <w:sz w:val="10"/>
          <w:lang w:eastAsia="zh-TW"/>
        </w:rPr>
        <w:t>x</w:t>
      </w:r>
      <w:proofErr w:type="gramStart"/>
      <w:r w:rsidRPr="005C7AB7">
        <w:rPr>
          <w:rFonts w:eastAsia="新細明體"/>
          <w:sz w:val="10"/>
          <w:lang w:eastAsia="zh-TW"/>
        </w:rPr>
        <w:t>,y</w:t>
      </w:r>
      <w:proofErr w:type="spellEnd"/>
      <w:proofErr w:type="gramEnd"/>
      <w:r w:rsidRPr="005C7AB7">
        <w:rPr>
          <w:rFonts w:eastAsia="新細明體"/>
          <w:sz w:val="10"/>
          <w:lang w:eastAsia="zh-TW"/>
        </w:rPr>
        <w:t>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%hidden layer to input layer</w:t>
      </w:r>
      <w:proofErr w:type="gramStart"/>
      <w:r w:rsidRPr="005C7AB7">
        <w:rPr>
          <w:rFonts w:eastAsia="新細明體"/>
          <w:sz w:val="10"/>
          <w:lang w:eastAsia="zh-TW"/>
        </w:rPr>
        <w:t>:w</w:t>
      </w:r>
      <w:proofErr w:type="gramEnd"/>
      <w:r w:rsidRPr="005C7AB7">
        <w:rPr>
          <w:rFonts w:eastAsia="新細明體"/>
          <w:sz w:val="10"/>
          <w:lang w:eastAsia="zh-TW"/>
        </w:rPr>
        <w:t>_h2i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lastRenderedPageBreak/>
        <w:t>w_h2i=</w:t>
      </w:r>
      <w:proofErr w:type="gramStart"/>
      <w:r w:rsidRPr="005C7AB7">
        <w:rPr>
          <w:rFonts w:eastAsia="新細明體"/>
          <w:sz w:val="10"/>
          <w:lang w:eastAsia="zh-TW"/>
        </w:rPr>
        <w:t>rand(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hidden_cell,input_cell</w:t>
      </w:r>
      <w:proofErr w:type="spellEnd"/>
      <w:r w:rsidRPr="005C7AB7">
        <w:rPr>
          <w:rFonts w:eastAsia="新細明體"/>
          <w:sz w:val="10"/>
          <w:lang w:eastAsia="zh-TW"/>
        </w:rPr>
        <w:t>)-0.5; %-0.5~0.5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%output layer to hidden </w:t>
      </w:r>
      <w:proofErr w:type="gramStart"/>
      <w:r w:rsidRPr="005C7AB7">
        <w:rPr>
          <w:rFonts w:eastAsia="新細明體"/>
          <w:sz w:val="10"/>
          <w:lang w:eastAsia="zh-TW"/>
        </w:rPr>
        <w:t>layer :w</w:t>
      </w:r>
      <w:proofErr w:type="gramEnd"/>
      <w:r w:rsidRPr="005C7AB7">
        <w:rPr>
          <w:rFonts w:eastAsia="新細明體"/>
          <w:sz w:val="10"/>
          <w:lang w:eastAsia="zh-TW"/>
        </w:rPr>
        <w:t>_o2h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w_o2h=</w:t>
      </w:r>
      <w:proofErr w:type="gramStart"/>
      <w:r w:rsidRPr="005C7AB7">
        <w:rPr>
          <w:rFonts w:eastAsia="新細明體"/>
          <w:sz w:val="10"/>
          <w:lang w:eastAsia="zh-TW"/>
        </w:rPr>
        <w:t>rand(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output_cell,hidden_cell</w:t>
      </w:r>
      <w:proofErr w:type="spellEnd"/>
      <w:r w:rsidRPr="005C7AB7">
        <w:rPr>
          <w:rFonts w:eastAsia="新細明體"/>
          <w:sz w:val="10"/>
          <w:lang w:eastAsia="zh-TW"/>
        </w:rPr>
        <w:t>)-0.5; %-0.5~0.5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%========================= Loss ================================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error=</w:t>
      </w:r>
      <w:proofErr w:type="gramEnd"/>
      <w:r w:rsidRPr="005C7AB7">
        <w:rPr>
          <w:rFonts w:eastAsia="新細明體"/>
          <w:sz w:val="10"/>
          <w:lang w:eastAsia="zh-TW"/>
        </w:rPr>
        <w:t>zeros(1,300);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E=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1,300);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5C7AB7">
        <w:rPr>
          <w:rFonts w:eastAsia="新細明體"/>
          <w:sz w:val="10"/>
          <w:lang w:eastAsia="zh-TW"/>
        </w:rPr>
        <w:t>E_ave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1,iter);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%=========================Temp array=================================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End"/>
      <w:r w:rsidRPr="005C7AB7">
        <w:rPr>
          <w:rFonts w:eastAsia="新細明體"/>
          <w:sz w:val="10"/>
          <w:lang w:eastAsia="zh-TW"/>
        </w:rPr>
        <w:t>zeros(</w:t>
      </w:r>
      <w:proofErr w:type="spellStart"/>
      <w:r w:rsidRPr="005C7AB7">
        <w:rPr>
          <w:rFonts w:eastAsia="新細明體"/>
          <w:sz w:val="10"/>
          <w:lang w:eastAsia="zh-TW"/>
        </w:rPr>
        <w:t>output_cell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dw_o2h=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output_cell,hidden_cell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w_o2h_new=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output_cell,hidden_cell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dw_h2i=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hidden_cell,input_cell</w:t>
      </w:r>
      <w:proofErr w:type="spellEnd"/>
      <w:r w:rsidRPr="005C7AB7">
        <w:rPr>
          <w:rFonts w:eastAsia="新細明體"/>
          <w:sz w:val="10"/>
          <w:lang w:eastAsia="zh-TW"/>
        </w:rPr>
        <w:t xml:space="preserve"> 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w_h2i_new=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hidden_cell,input_cell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%=========================Training=============================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cycle=1:iter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num</w:t>
      </w:r>
      <w:proofErr w:type="spellEnd"/>
      <w:r w:rsidRPr="005C7AB7">
        <w:rPr>
          <w:rFonts w:eastAsia="新細明體"/>
          <w:sz w:val="10"/>
          <w:lang w:eastAsia="zh-TW"/>
        </w:rPr>
        <w:t>=1:300 % #1~#300 data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%=======================Forward===========================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 the value of x0*w0+x1*w1+...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hidden_cell,1); %hidden layer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output_cell,1); %output layer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 input layer to hidden layer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j=1:hidden_cell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i</w:t>
      </w:r>
      <w:proofErr w:type="spellEnd"/>
      <w:r w:rsidRPr="005C7AB7">
        <w:rPr>
          <w:rFonts w:eastAsia="新細明體"/>
          <w:sz w:val="10"/>
          <w:lang w:eastAsia="zh-TW"/>
        </w:rPr>
        <w:t>=1:input_cell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(j,1)=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(j,1)+x(</w:t>
      </w:r>
      <w:proofErr w:type="spellStart"/>
      <w:r w:rsidRPr="005C7AB7">
        <w:rPr>
          <w:rFonts w:eastAsia="新細明體"/>
          <w:sz w:val="10"/>
          <w:lang w:eastAsia="zh-TW"/>
        </w:rPr>
        <w:t>num,i</w:t>
      </w:r>
      <w:proofErr w:type="spellEnd"/>
      <w:r w:rsidRPr="005C7AB7">
        <w:rPr>
          <w:rFonts w:eastAsia="新細明體"/>
          <w:sz w:val="10"/>
          <w:lang w:eastAsia="zh-TW"/>
        </w:rPr>
        <w:t>)*w_h2i(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 hidden layer to output layer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j=1:output_cell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i</w:t>
      </w:r>
      <w:proofErr w:type="spellEnd"/>
      <w:r w:rsidRPr="005C7AB7">
        <w:rPr>
          <w:rFonts w:eastAsia="新細明體"/>
          <w:sz w:val="10"/>
          <w:lang w:eastAsia="zh-TW"/>
        </w:rPr>
        <w:t>=1:hidden_cell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(j,1)=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(j,1)+sigmoid(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(i,1))*w_o2h(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 xml:space="preserve">);  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spellStart"/>
      <w:proofErr w:type="gram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j)=sigmoid(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(j,1));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error(</w:t>
      </w:r>
      <w:proofErr w:type="gramEnd"/>
      <w:r w:rsidRPr="005C7AB7">
        <w:rPr>
          <w:rFonts w:eastAsia="新細明體"/>
          <w:sz w:val="10"/>
          <w:lang w:eastAsia="zh-TW"/>
        </w:rPr>
        <w:t>1,num)=d(num,1)-</w:t>
      </w:r>
      <w:proofErr w:type="spell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(j);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num</w:t>
      </w:r>
      <w:proofErr w:type="spellEnd"/>
      <w:r w:rsidRPr="005C7AB7">
        <w:rPr>
          <w:rFonts w:eastAsia="新細明體"/>
          <w:sz w:val="10"/>
          <w:lang w:eastAsia="zh-TW"/>
        </w:rPr>
        <w:t>)=1/2*(error(1,num))^2;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%===================== Back </w:t>
      </w:r>
      <w:proofErr w:type="gramStart"/>
      <w:r w:rsidRPr="005C7AB7">
        <w:rPr>
          <w:rFonts w:eastAsia="新細明體"/>
          <w:sz w:val="10"/>
          <w:lang w:eastAsia="zh-TW"/>
        </w:rPr>
        <w:t>Propagation  =</w:t>
      </w:r>
      <w:proofErr w:type="gramEnd"/>
      <w:r w:rsidRPr="005C7AB7">
        <w:rPr>
          <w:rFonts w:eastAsia="新細明體"/>
          <w:sz w:val="10"/>
          <w:lang w:eastAsia="zh-TW"/>
        </w:rPr>
        <w:t>=============================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j=1:output_cell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delta_o2h=</w:t>
      </w:r>
      <w:proofErr w:type="gramStart"/>
      <w:r w:rsidRPr="005C7AB7">
        <w:rPr>
          <w:rFonts w:eastAsia="新細明體"/>
          <w:sz w:val="10"/>
          <w:lang w:eastAsia="zh-TW"/>
        </w:rPr>
        <w:t>error(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j,num</w:t>
      </w:r>
      <w:proofErr w:type="spellEnd"/>
      <w:r w:rsidRPr="005C7AB7">
        <w:rPr>
          <w:rFonts w:eastAsia="新細明體"/>
          <w:sz w:val="10"/>
          <w:lang w:eastAsia="zh-TW"/>
        </w:rPr>
        <w:t>)*(</w:t>
      </w:r>
      <w:proofErr w:type="spell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(j)*(1-yout(j)));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i</w:t>
      </w:r>
      <w:proofErr w:type="spellEnd"/>
      <w:r w:rsidRPr="005C7AB7">
        <w:rPr>
          <w:rFonts w:eastAsia="新細明體"/>
          <w:sz w:val="10"/>
          <w:lang w:eastAsia="zh-TW"/>
        </w:rPr>
        <w:t xml:space="preserve">=1:hidden_cell      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lastRenderedPageBreak/>
        <w:t xml:space="preserve">                dw_</w:t>
      </w:r>
      <w:proofErr w:type="gramStart"/>
      <w:r w:rsidRPr="005C7AB7">
        <w:rPr>
          <w:rFonts w:eastAsia="新細明體"/>
          <w:sz w:val="10"/>
          <w:lang w:eastAsia="zh-TW"/>
        </w:rPr>
        <w:t>o2h(</w:t>
      </w:r>
      <w:proofErr w:type="gramEnd"/>
      <w:r w:rsidRPr="005C7AB7">
        <w:rPr>
          <w:rFonts w:eastAsia="新細明體"/>
          <w:sz w:val="10"/>
          <w:lang w:eastAsia="zh-TW"/>
        </w:rPr>
        <w:t>j,i)=alpha*dw_o2h(j,i)+learning_rate*delta_o2h*sigmoid(v_hidden(i,1));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w_o2h_</w:t>
      </w:r>
      <w:proofErr w:type="gramStart"/>
      <w:r w:rsidRPr="005C7AB7">
        <w:rPr>
          <w:rFonts w:eastAsia="新細明體"/>
          <w:sz w:val="10"/>
          <w:lang w:eastAsia="zh-TW"/>
        </w:rPr>
        <w:t>new(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)=w_o2h(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)+dw_o2h(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   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j=1:hidden_cell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delta_h2i=</w:t>
      </w:r>
      <w:proofErr w:type="gramStart"/>
      <w:r w:rsidRPr="005C7AB7">
        <w:rPr>
          <w:rFonts w:eastAsia="新細明體"/>
          <w:sz w:val="10"/>
          <w:lang w:eastAsia="zh-TW"/>
        </w:rPr>
        <w:t>sigmoid(</w:t>
      </w:r>
      <w:proofErr w:type="gramEnd"/>
      <w:r w:rsidRPr="005C7AB7">
        <w:rPr>
          <w:rFonts w:eastAsia="新細明體"/>
          <w:sz w:val="10"/>
          <w:lang w:eastAsia="zh-TW"/>
        </w:rPr>
        <w:t>v_hidden(j,1))*(1-sigmoid(v_hidden(j,1)))*delta_o2h*w_o2h(1,j);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i</w:t>
      </w:r>
      <w:proofErr w:type="spellEnd"/>
      <w:r w:rsidRPr="005C7AB7">
        <w:rPr>
          <w:rFonts w:eastAsia="新細明體"/>
          <w:sz w:val="10"/>
          <w:lang w:eastAsia="zh-TW"/>
        </w:rPr>
        <w:t xml:space="preserve">=1:input_cell      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dw_</w:t>
      </w:r>
      <w:proofErr w:type="gramStart"/>
      <w:r w:rsidRPr="005C7AB7">
        <w:rPr>
          <w:rFonts w:eastAsia="新細明體"/>
          <w:sz w:val="10"/>
          <w:lang w:eastAsia="zh-TW"/>
        </w:rPr>
        <w:t>h2i(</w:t>
      </w:r>
      <w:proofErr w:type="gramEnd"/>
      <w:r w:rsidRPr="005C7AB7">
        <w:rPr>
          <w:rFonts w:eastAsia="新細明體"/>
          <w:sz w:val="10"/>
          <w:lang w:eastAsia="zh-TW"/>
        </w:rPr>
        <w:t>j,i)=alpha*dw_h2i(j,i)+learning_rate*delta_h2i*sigmoid(x(num,i));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w_h2i_</w:t>
      </w:r>
      <w:proofErr w:type="gramStart"/>
      <w:r w:rsidRPr="005C7AB7">
        <w:rPr>
          <w:rFonts w:eastAsia="新細明體"/>
          <w:sz w:val="10"/>
          <w:lang w:eastAsia="zh-TW"/>
        </w:rPr>
        <w:t>new(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)=w_h2i(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)+dw_h2i(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w_o2h=w_o2h_new;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w_h2i=w_h2i_new;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</w:t>
      </w:r>
      <w:proofErr w:type="spellStart"/>
      <w:r w:rsidRPr="005C7AB7">
        <w:rPr>
          <w:rFonts w:eastAsia="新細明體"/>
          <w:sz w:val="10"/>
          <w:lang w:eastAsia="zh-TW"/>
        </w:rPr>
        <w:t>E_</w:t>
      </w:r>
      <w:proofErr w:type="gramStart"/>
      <w:r w:rsidRPr="005C7AB7">
        <w:rPr>
          <w:rFonts w:eastAsia="新細明體"/>
          <w:sz w:val="10"/>
          <w:lang w:eastAsia="zh-TW"/>
        </w:rPr>
        <w:t>ave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 xml:space="preserve">cycle)=mean(E);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%%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%======================== Predict </w:t>
      </w:r>
      <w:proofErr w:type="gramStart"/>
      <w:r w:rsidRPr="005C7AB7">
        <w:rPr>
          <w:rFonts w:eastAsia="新細明體"/>
          <w:sz w:val="10"/>
          <w:lang w:eastAsia="zh-TW"/>
        </w:rPr>
        <w:t>data  =</w:t>
      </w:r>
      <w:proofErr w:type="gramEnd"/>
      <w:r w:rsidRPr="005C7AB7">
        <w:rPr>
          <w:rFonts w:eastAsia="新細明體"/>
          <w:sz w:val="10"/>
          <w:lang w:eastAsia="zh-TW"/>
        </w:rPr>
        <w:t>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 output cell data=1; % z=f(</w:t>
      </w:r>
      <w:proofErr w:type="spellStart"/>
      <w:r w:rsidRPr="005C7AB7">
        <w:rPr>
          <w:rFonts w:eastAsia="新細明體"/>
          <w:sz w:val="10"/>
          <w:lang w:eastAsia="zh-TW"/>
        </w:rPr>
        <w:t>x</w:t>
      </w:r>
      <w:proofErr w:type="gramStart"/>
      <w:r w:rsidRPr="005C7AB7">
        <w:rPr>
          <w:rFonts w:eastAsia="新細明體"/>
          <w:sz w:val="10"/>
          <w:lang w:eastAsia="zh-TW"/>
        </w:rPr>
        <w:t>,y</w:t>
      </w:r>
      <w:proofErr w:type="spellEnd"/>
      <w:proofErr w:type="gramEnd"/>
      <w:r w:rsidRPr="005C7AB7">
        <w:rPr>
          <w:rFonts w:eastAsia="新細明體"/>
          <w:sz w:val="10"/>
          <w:lang w:eastAsia="zh-TW"/>
        </w:rPr>
        <w:t>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5C7AB7">
        <w:rPr>
          <w:rFonts w:eastAsia="新細明體"/>
          <w:sz w:val="10"/>
          <w:lang w:eastAsia="zh-TW"/>
        </w:rPr>
        <w:t>predict_data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100,1);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num</w:t>
      </w:r>
      <w:proofErr w:type="spellEnd"/>
      <w:r w:rsidRPr="005C7AB7">
        <w:rPr>
          <w:rFonts w:eastAsia="新細明體"/>
          <w:sz w:val="10"/>
          <w:lang w:eastAsia="zh-TW"/>
        </w:rPr>
        <w:t xml:space="preserve">=301:400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 the value of x0*w0+x1*w1+...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hidden_cell,1); %hidden layer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output_cell,1); %output layer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 input layer to hidden layer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j=1:hidden_cell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i</w:t>
      </w:r>
      <w:proofErr w:type="spellEnd"/>
      <w:r w:rsidRPr="005C7AB7">
        <w:rPr>
          <w:rFonts w:eastAsia="新細明體"/>
          <w:sz w:val="10"/>
          <w:lang w:eastAsia="zh-TW"/>
        </w:rPr>
        <w:t>=1:input_cell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(j,1)=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(j,1)+x(</w:t>
      </w:r>
      <w:proofErr w:type="spellStart"/>
      <w:r w:rsidRPr="005C7AB7">
        <w:rPr>
          <w:rFonts w:eastAsia="新細明體"/>
          <w:sz w:val="10"/>
          <w:lang w:eastAsia="zh-TW"/>
        </w:rPr>
        <w:t>num,i</w:t>
      </w:r>
      <w:proofErr w:type="spellEnd"/>
      <w:r w:rsidRPr="005C7AB7">
        <w:rPr>
          <w:rFonts w:eastAsia="新細明體"/>
          <w:sz w:val="10"/>
          <w:lang w:eastAsia="zh-TW"/>
        </w:rPr>
        <w:t>)*w_h2i(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 hidden layer to output layer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j=1:output_cell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i</w:t>
      </w:r>
      <w:proofErr w:type="spellEnd"/>
      <w:r w:rsidRPr="005C7AB7">
        <w:rPr>
          <w:rFonts w:eastAsia="新細明體"/>
          <w:sz w:val="10"/>
          <w:lang w:eastAsia="zh-TW"/>
        </w:rPr>
        <w:t>=1:hidden_cell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(j,1)=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(j,1)+sigmoid(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(i,1))*w_o2h(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 xml:space="preserve">);  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spellStart"/>
      <w:proofErr w:type="gram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j)=sigmoid(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(j,1));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spellStart"/>
      <w:r w:rsidRPr="005C7AB7">
        <w:rPr>
          <w:rFonts w:eastAsia="新細明體"/>
          <w:sz w:val="10"/>
          <w:lang w:eastAsia="zh-TW"/>
        </w:rPr>
        <w:t>predict_</w:t>
      </w:r>
      <w:proofErr w:type="gramStart"/>
      <w:r w:rsidRPr="005C7AB7">
        <w:rPr>
          <w:rFonts w:eastAsia="新細明體"/>
          <w:sz w:val="10"/>
          <w:lang w:eastAsia="zh-TW"/>
        </w:rPr>
        <w:t>data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num-300,1)=</w:t>
      </w:r>
      <w:proofErr w:type="spell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(j);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error(</w:t>
      </w:r>
      <w:proofErr w:type="gramEnd"/>
      <w:r w:rsidRPr="005C7AB7">
        <w:rPr>
          <w:rFonts w:eastAsia="新細明體"/>
          <w:sz w:val="10"/>
          <w:lang w:eastAsia="zh-TW"/>
        </w:rPr>
        <w:t>1,num)=d(num,1)-</w:t>
      </w:r>
      <w:proofErr w:type="spell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(j);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num</w:t>
      </w:r>
      <w:proofErr w:type="spellEnd"/>
      <w:r w:rsidRPr="005C7AB7">
        <w:rPr>
          <w:rFonts w:eastAsia="新細明體"/>
          <w:sz w:val="10"/>
          <w:lang w:eastAsia="zh-TW"/>
        </w:rPr>
        <w:t>)=1/2*(error(1,num))^2;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%%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lastRenderedPageBreak/>
        <w:t>figure(</w:t>
      </w:r>
      <w:proofErr w:type="gramEnd"/>
      <w:r w:rsidRPr="005C7AB7">
        <w:rPr>
          <w:rFonts w:eastAsia="新細明體"/>
          <w:sz w:val="10"/>
          <w:lang w:eastAsia="zh-TW"/>
        </w:rPr>
        <w:t>1)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subplot(</w:t>
      </w:r>
      <w:proofErr w:type="gramEnd"/>
      <w:r w:rsidRPr="005C7AB7">
        <w:rPr>
          <w:rFonts w:eastAsia="新細明體"/>
          <w:sz w:val="10"/>
          <w:lang w:eastAsia="zh-TW"/>
        </w:rPr>
        <w:t>211),plot(1:cycle,E_ave),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title(['Training Loss:',num2str(</w:t>
      </w:r>
      <w:proofErr w:type="spellStart"/>
      <w:r w:rsidRPr="005C7AB7">
        <w:rPr>
          <w:rFonts w:eastAsia="新細明體"/>
          <w:sz w:val="10"/>
          <w:lang w:eastAsia="zh-TW"/>
        </w:rPr>
        <w:t>E_ave</w:t>
      </w:r>
      <w:proofErr w:type="spellEnd"/>
      <w:r w:rsidRPr="005C7AB7">
        <w:rPr>
          <w:rFonts w:eastAsia="新細明體"/>
          <w:sz w:val="10"/>
          <w:lang w:eastAsia="zh-TW"/>
        </w:rPr>
        <w:t>(cycle)) ,'  Hidden cell :',num2str(</w:t>
      </w:r>
      <w:proofErr w:type="spellStart"/>
      <w:r w:rsidRPr="005C7AB7">
        <w:rPr>
          <w:rFonts w:eastAsia="新細明體"/>
          <w:sz w:val="10"/>
          <w:lang w:eastAsia="zh-TW"/>
        </w:rPr>
        <w:t>hidden_cell</w:t>
      </w:r>
      <w:proofErr w:type="spellEnd"/>
      <w:r w:rsidRPr="005C7AB7">
        <w:rPr>
          <w:rFonts w:eastAsia="新細明體"/>
          <w:sz w:val="10"/>
          <w:lang w:eastAsia="zh-TW"/>
        </w:rPr>
        <w:t>),'  \eta:',num2str(</w:t>
      </w:r>
      <w:proofErr w:type="spellStart"/>
      <w:r w:rsidRPr="005C7AB7">
        <w:rPr>
          <w:rFonts w:eastAsia="新細明體"/>
          <w:sz w:val="10"/>
          <w:lang w:eastAsia="zh-TW"/>
        </w:rPr>
        <w:t>learning_rate</w:t>
      </w:r>
      <w:proofErr w:type="spellEnd"/>
      <w:r w:rsidRPr="005C7AB7">
        <w:rPr>
          <w:rFonts w:eastAsia="新細明體"/>
          <w:sz w:val="10"/>
          <w:lang w:eastAsia="zh-TW"/>
        </w:rPr>
        <w:t>),'  \alpha:',num2str(alpha)]);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xlabel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'cycle'),</w:t>
      </w:r>
      <w:proofErr w:type="spellStart"/>
      <w:r w:rsidRPr="005C7AB7">
        <w:rPr>
          <w:rFonts w:eastAsia="新細明體"/>
          <w:sz w:val="10"/>
          <w:lang w:eastAsia="zh-TW"/>
        </w:rPr>
        <w:t>ylabel</w:t>
      </w:r>
      <w:proofErr w:type="spellEnd"/>
      <w:r w:rsidRPr="005C7AB7">
        <w:rPr>
          <w:rFonts w:eastAsia="新細明體"/>
          <w:sz w:val="10"/>
          <w:lang w:eastAsia="zh-TW"/>
        </w:rPr>
        <w:t xml:space="preserve">('E </w:t>
      </w:r>
      <w:proofErr w:type="spellStart"/>
      <w:r w:rsidRPr="005C7AB7">
        <w:rPr>
          <w:rFonts w:eastAsia="新細明體"/>
          <w:sz w:val="10"/>
          <w:lang w:eastAsia="zh-TW"/>
        </w:rPr>
        <w:t>ave</w:t>
      </w:r>
      <w:proofErr w:type="spellEnd"/>
      <w:r w:rsidRPr="005C7AB7">
        <w:rPr>
          <w:rFonts w:eastAsia="新細明體"/>
          <w:sz w:val="10"/>
          <w:lang w:eastAsia="zh-TW"/>
        </w:rPr>
        <w:t>')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subplot(</w:t>
      </w:r>
      <w:proofErr w:type="gramEnd"/>
      <w:r w:rsidRPr="005C7AB7">
        <w:rPr>
          <w:rFonts w:eastAsia="新細明體"/>
          <w:sz w:val="10"/>
          <w:lang w:eastAsia="zh-TW"/>
        </w:rPr>
        <w:t>212),stem(301:400,E(301:400),'.'),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title(</w:t>
      </w:r>
      <w:proofErr w:type="gramEnd"/>
      <w:r w:rsidRPr="005C7AB7">
        <w:rPr>
          <w:rFonts w:eastAsia="新細明體"/>
          <w:sz w:val="10"/>
          <w:lang w:eastAsia="zh-TW"/>
        </w:rPr>
        <w:t>['Predict Loss :',num2str(mean(E(301:400)))]);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xlabel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'number of data'),</w:t>
      </w:r>
      <w:proofErr w:type="spellStart"/>
      <w:r w:rsidRPr="005C7AB7">
        <w:rPr>
          <w:rFonts w:eastAsia="新細明體"/>
          <w:sz w:val="10"/>
          <w:lang w:eastAsia="zh-TW"/>
        </w:rPr>
        <w:t>ylabel</w:t>
      </w:r>
      <w:proofErr w:type="spellEnd"/>
      <w:r w:rsidRPr="005C7AB7">
        <w:rPr>
          <w:rFonts w:eastAsia="新細明體"/>
          <w:sz w:val="10"/>
          <w:lang w:eastAsia="zh-TW"/>
        </w:rPr>
        <w:t>('E')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suptitle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['E predict - E train = ',num2str(mean(E(301:400))-</w:t>
      </w:r>
      <w:proofErr w:type="spellStart"/>
      <w:r w:rsidRPr="005C7AB7">
        <w:rPr>
          <w:rFonts w:eastAsia="新細明體"/>
          <w:sz w:val="10"/>
          <w:lang w:eastAsia="zh-TW"/>
        </w:rPr>
        <w:t>E_ave</w:t>
      </w:r>
      <w:proofErr w:type="spellEnd"/>
      <w:r w:rsidRPr="005C7AB7">
        <w:rPr>
          <w:rFonts w:eastAsia="新細明體"/>
          <w:sz w:val="10"/>
          <w:lang w:eastAsia="zh-TW"/>
        </w:rPr>
        <w:t>(cycle))]);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figure(</w:t>
      </w:r>
      <w:proofErr w:type="gramEnd"/>
      <w:r w:rsidRPr="005C7AB7">
        <w:rPr>
          <w:rFonts w:eastAsia="新細明體"/>
          <w:sz w:val="10"/>
          <w:lang w:eastAsia="zh-TW"/>
        </w:rPr>
        <w:t>2)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subplot(</w:t>
      </w:r>
      <w:proofErr w:type="gramEnd"/>
      <w:r w:rsidRPr="005C7AB7">
        <w:rPr>
          <w:rFonts w:eastAsia="新細明體"/>
          <w:sz w:val="10"/>
          <w:lang w:eastAsia="zh-TW"/>
        </w:rPr>
        <w:t>121)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a=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301:400,1);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b=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301:400,2);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c=normolized_data(predict_data(1:100,1),min(data(:,3)),max(data(:,3)));% z--&gt; map to original range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scatter3(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a,b,c,'.','r</w:t>
      </w:r>
      <w:proofErr w:type="spellEnd"/>
      <w:r w:rsidRPr="005C7AB7">
        <w:rPr>
          <w:rFonts w:eastAsia="新細明體"/>
          <w:sz w:val="10"/>
          <w:lang w:eastAsia="zh-TW"/>
        </w:rPr>
        <w:t>');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xlabel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'x'),</w:t>
      </w:r>
      <w:proofErr w:type="spellStart"/>
      <w:r w:rsidRPr="005C7AB7">
        <w:rPr>
          <w:rFonts w:eastAsia="新細明體"/>
          <w:sz w:val="10"/>
          <w:lang w:eastAsia="zh-TW"/>
        </w:rPr>
        <w:t>ylabel</w:t>
      </w:r>
      <w:proofErr w:type="spellEnd"/>
      <w:r w:rsidRPr="005C7AB7">
        <w:rPr>
          <w:rFonts w:eastAsia="新細明體"/>
          <w:sz w:val="10"/>
          <w:lang w:eastAsia="zh-TW"/>
        </w:rPr>
        <w:t>('y'),</w:t>
      </w:r>
      <w:proofErr w:type="spellStart"/>
      <w:r w:rsidRPr="005C7AB7">
        <w:rPr>
          <w:rFonts w:eastAsia="新細明體"/>
          <w:sz w:val="10"/>
          <w:lang w:eastAsia="zh-TW"/>
        </w:rPr>
        <w:t>zlabel</w:t>
      </w:r>
      <w:proofErr w:type="spellEnd"/>
      <w:r w:rsidRPr="005C7AB7">
        <w:rPr>
          <w:rFonts w:eastAsia="新細明體"/>
          <w:sz w:val="10"/>
          <w:lang w:eastAsia="zh-TW"/>
        </w:rPr>
        <w:t>('z'),title('100 predict data');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subplot(</w:t>
      </w:r>
      <w:proofErr w:type="gramEnd"/>
      <w:r w:rsidRPr="005C7AB7">
        <w:rPr>
          <w:rFonts w:eastAsia="新細明體"/>
          <w:sz w:val="10"/>
          <w:lang w:eastAsia="zh-TW"/>
        </w:rPr>
        <w:t>122)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a=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1:300,1);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b=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1:300,2);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c=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1:300,3);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scatter3(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a,b,c,'.','b</w:t>
      </w:r>
      <w:proofErr w:type="spellEnd"/>
      <w:r w:rsidRPr="005C7AB7">
        <w:rPr>
          <w:rFonts w:eastAsia="新細明體"/>
          <w:sz w:val="10"/>
          <w:lang w:eastAsia="zh-TW"/>
        </w:rPr>
        <w:t>')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xlabel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'x'),</w:t>
      </w:r>
      <w:proofErr w:type="spellStart"/>
      <w:r w:rsidRPr="005C7AB7">
        <w:rPr>
          <w:rFonts w:eastAsia="新細明體"/>
          <w:sz w:val="10"/>
          <w:lang w:eastAsia="zh-TW"/>
        </w:rPr>
        <w:t>ylabel</w:t>
      </w:r>
      <w:proofErr w:type="spellEnd"/>
      <w:r w:rsidRPr="005C7AB7">
        <w:rPr>
          <w:rFonts w:eastAsia="新細明體"/>
          <w:sz w:val="10"/>
          <w:lang w:eastAsia="zh-TW"/>
        </w:rPr>
        <w:t>('y'),</w:t>
      </w:r>
      <w:proofErr w:type="spellStart"/>
      <w:r w:rsidRPr="005C7AB7">
        <w:rPr>
          <w:rFonts w:eastAsia="新細明體"/>
          <w:sz w:val="10"/>
          <w:lang w:eastAsia="zh-TW"/>
        </w:rPr>
        <w:t>zlabel</w:t>
      </w:r>
      <w:proofErr w:type="spellEnd"/>
      <w:r w:rsidRPr="005C7AB7">
        <w:rPr>
          <w:rFonts w:eastAsia="新細明體"/>
          <w:sz w:val="10"/>
          <w:lang w:eastAsia="zh-TW"/>
        </w:rPr>
        <w:t>('z'),title('300 training data')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figure(</w:t>
      </w:r>
      <w:proofErr w:type="gramEnd"/>
      <w:r w:rsidRPr="005C7AB7">
        <w:rPr>
          <w:rFonts w:eastAsia="新細明體"/>
          <w:sz w:val="10"/>
          <w:lang w:eastAsia="zh-TW"/>
        </w:rPr>
        <w:t>3)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a=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301:400,1);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b=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301:400,2);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c=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301:400,3);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scatter3(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a,b,c,'.','r</w:t>
      </w:r>
      <w:proofErr w:type="spellEnd"/>
      <w:r w:rsidRPr="005C7AB7">
        <w:rPr>
          <w:rFonts w:eastAsia="新細明體"/>
          <w:sz w:val="10"/>
          <w:lang w:eastAsia="zh-TW"/>
        </w:rPr>
        <w:t>');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xlabel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'x'),</w:t>
      </w:r>
      <w:proofErr w:type="spellStart"/>
      <w:r w:rsidRPr="005C7AB7">
        <w:rPr>
          <w:rFonts w:eastAsia="新細明體"/>
          <w:sz w:val="10"/>
          <w:lang w:eastAsia="zh-TW"/>
        </w:rPr>
        <w:t>ylabel</w:t>
      </w:r>
      <w:proofErr w:type="spellEnd"/>
      <w:r w:rsidRPr="005C7AB7">
        <w:rPr>
          <w:rFonts w:eastAsia="新細明體"/>
          <w:sz w:val="10"/>
          <w:lang w:eastAsia="zh-TW"/>
        </w:rPr>
        <w:t>('y'),</w:t>
      </w:r>
      <w:proofErr w:type="spellStart"/>
      <w:r w:rsidRPr="005C7AB7">
        <w:rPr>
          <w:rFonts w:eastAsia="新細明體"/>
          <w:sz w:val="10"/>
          <w:lang w:eastAsia="zh-TW"/>
        </w:rPr>
        <w:t>zlabel</w:t>
      </w:r>
      <w:proofErr w:type="spellEnd"/>
      <w:r w:rsidRPr="005C7AB7">
        <w:rPr>
          <w:rFonts w:eastAsia="新細明體"/>
          <w:sz w:val="10"/>
          <w:lang w:eastAsia="zh-TW"/>
        </w:rPr>
        <w:t>('z');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title(</w:t>
      </w:r>
      <w:proofErr w:type="gramEnd"/>
      <w:r w:rsidRPr="005C7AB7">
        <w:rPr>
          <w:rFonts w:eastAsia="新細明體"/>
          <w:sz w:val="10"/>
          <w:lang w:eastAsia="zh-TW"/>
        </w:rPr>
        <w:t>'100 testing true data')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>
        <w:rPr>
          <w:rFonts w:eastAsia="新細明體"/>
          <w:sz w:val="10"/>
          <w:lang w:eastAsia="zh-TW"/>
        </w:rPr>
        <w:t>%========================BPNN_epoch.m</w:t>
      </w:r>
      <w:r w:rsidRPr="005C7AB7">
        <w:rPr>
          <w:rFonts w:eastAsia="新細明體"/>
          <w:sz w:val="10"/>
          <w:lang w:eastAsia="zh-TW"/>
        </w:rPr>
        <w:t>======================================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format</w:t>
      </w:r>
      <w:proofErr w:type="gramEnd"/>
      <w:r w:rsidRPr="005C7AB7">
        <w:rPr>
          <w:rFonts w:eastAsia="新細明體"/>
          <w:sz w:val="10"/>
          <w:lang w:eastAsia="zh-TW"/>
        </w:rPr>
        <w:t xml:space="preserve"> long;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load(</w:t>
      </w:r>
      <w:proofErr w:type="gramEnd"/>
      <w:r w:rsidRPr="005C7AB7">
        <w:rPr>
          <w:rFonts w:eastAsia="新細明體"/>
          <w:sz w:val="10"/>
          <w:lang w:eastAsia="zh-TW"/>
        </w:rPr>
        <w:t>'</w:t>
      </w:r>
      <w:proofErr w:type="spellStart"/>
      <w:r w:rsidRPr="005C7AB7">
        <w:rPr>
          <w:rFonts w:eastAsia="新細明體"/>
          <w:sz w:val="10"/>
          <w:lang w:eastAsia="zh-TW"/>
        </w:rPr>
        <w:t>data.mat</w:t>
      </w:r>
      <w:proofErr w:type="spellEnd"/>
      <w:r w:rsidRPr="005C7AB7">
        <w:rPr>
          <w:rFonts w:eastAsia="新細明體"/>
          <w:sz w:val="10"/>
          <w:lang w:eastAsia="zh-TW"/>
        </w:rPr>
        <w:t>')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d=</w:t>
      </w:r>
      <w:proofErr w:type="spellStart"/>
      <w:r w:rsidRPr="005C7AB7">
        <w:rPr>
          <w:rFonts w:eastAsia="新細明體"/>
          <w:sz w:val="10"/>
          <w:lang w:eastAsia="zh-TW"/>
        </w:rPr>
        <w:t>normolized_</w:t>
      </w:r>
      <w:proofErr w:type="gramStart"/>
      <w:r w:rsidRPr="005C7AB7">
        <w:rPr>
          <w:rFonts w:eastAsia="新細明體"/>
          <w:sz w:val="10"/>
          <w:lang w:eastAsia="zh-TW"/>
        </w:rPr>
        <w:t>data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data(:,3),0.2,0.8);% map data --&gt;range 0.2~0.8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 Input Data--&gt;1(</w:t>
      </w:r>
      <w:proofErr w:type="spellStart"/>
      <w:r w:rsidRPr="005C7AB7">
        <w:rPr>
          <w:rFonts w:eastAsia="新細明體"/>
          <w:sz w:val="10"/>
          <w:lang w:eastAsia="zh-TW"/>
        </w:rPr>
        <w:t>bias_input</w:t>
      </w:r>
      <w:proofErr w:type="spellEnd"/>
      <w:r w:rsidRPr="005C7AB7">
        <w:rPr>
          <w:rFonts w:eastAsia="新細明體"/>
          <w:sz w:val="10"/>
          <w:lang w:eastAsia="zh-TW"/>
        </w:rPr>
        <w:t>)</w:t>
      </w:r>
      <w:proofErr w:type="gramStart"/>
      <w:r w:rsidRPr="005C7AB7">
        <w:rPr>
          <w:rFonts w:eastAsia="新細明體"/>
          <w:sz w:val="10"/>
          <w:lang w:eastAsia="zh-TW"/>
        </w:rPr>
        <w:t>,</w:t>
      </w:r>
      <w:proofErr w:type="spellStart"/>
      <w:r w:rsidRPr="005C7AB7">
        <w:rPr>
          <w:rFonts w:eastAsia="新細明體"/>
          <w:sz w:val="10"/>
          <w:lang w:eastAsia="zh-TW"/>
        </w:rPr>
        <w:t>x,y,z</w:t>
      </w:r>
      <w:proofErr w:type="spellEnd"/>
      <w:proofErr w:type="gramEnd"/>
      <w:r w:rsidRPr="005C7AB7">
        <w:rPr>
          <w:rFonts w:eastAsia="新細明體"/>
          <w:sz w:val="10"/>
          <w:lang w:eastAsia="zh-TW"/>
        </w:rPr>
        <w:t>(</w:t>
      </w:r>
      <w:proofErr w:type="spellStart"/>
      <w:r w:rsidRPr="005C7AB7">
        <w:rPr>
          <w:rFonts w:eastAsia="新細明體"/>
          <w:sz w:val="10"/>
          <w:lang w:eastAsia="zh-TW"/>
        </w:rPr>
        <w:t>normolized</w:t>
      </w:r>
      <w:proofErr w:type="spellEnd"/>
      <w:r w:rsidRPr="005C7AB7">
        <w:rPr>
          <w:rFonts w:eastAsia="新細明體"/>
          <w:sz w:val="10"/>
          <w:lang w:eastAsia="zh-TW"/>
        </w:rPr>
        <w:t>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x=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400,4);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x(</w:t>
      </w:r>
      <w:proofErr w:type="gramEnd"/>
      <w:r w:rsidRPr="005C7AB7">
        <w:rPr>
          <w:rFonts w:eastAsia="新細明體"/>
          <w:sz w:val="10"/>
          <w:lang w:eastAsia="zh-TW"/>
        </w:rPr>
        <w:t xml:space="preserve">:,1)=1;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x(</w:t>
      </w:r>
      <w:proofErr w:type="gramEnd"/>
      <w:r w:rsidRPr="005C7AB7">
        <w:rPr>
          <w:rFonts w:eastAsia="新細明體"/>
          <w:sz w:val="10"/>
          <w:lang w:eastAsia="zh-TW"/>
        </w:rPr>
        <w:t>:,2:3)=data(1:400,1:2);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x(</w:t>
      </w:r>
      <w:proofErr w:type="gramEnd"/>
      <w:r w:rsidRPr="005C7AB7">
        <w:rPr>
          <w:rFonts w:eastAsia="新細明體"/>
          <w:sz w:val="10"/>
          <w:lang w:eastAsia="zh-TW"/>
        </w:rPr>
        <w:t>:,4)=d(1:400);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%======================= Parameters ==============================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lastRenderedPageBreak/>
        <w:t>batch=</w:t>
      </w:r>
      <w:proofErr w:type="gramEnd"/>
      <w:r w:rsidRPr="005C7AB7">
        <w:rPr>
          <w:rFonts w:eastAsia="新細明體"/>
          <w:sz w:val="10"/>
          <w:lang w:eastAsia="zh-TW"/>
        </w:rPr>
        <w:t>300;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iter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End"/>
      <w:r w:rsidRPr="005C7AB7">
        <w:rPr>
          <w:rFonts w:eastAsia="新細明體"/>
          <w:sz w:val="10"/>
          <w:lang w:eastAsia="zh-TW"/>
        </w:rPr>
        <w:t>300000;            %iteration(epoch)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5C7AB7">
        <w:rPr>
          <w:rFonts w:eastAsia="新細明體"/>
          <w:sz w:val="10"/>
          <w:lang w:eastAsia="zh-TW"/>
        </w:rPr>
        <w:t>learning_rate</w:t>
      </w:r>
      <w:proofErr w:type="spellEnd"/>
      <w:r w:rsidRPr="005C7AB7">
        <w:rPr>
          <w:rFonts w:eastAsia="新細明體"/>
          <w:sz w:val="10"/>
          <w:lang w:eastAsia="zh-TW"/>
        </w:rPr>
        <w:t>=0.2;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alpha=</w:t>
      </w:r>
      <w:proofErr w:type="gramEnd"/>
      <w:r w:rsidRPr="005C7AB7">
        <w:rPr>
          <w:rFonts w:eastAsia="新細明體"/>
          <w:sz w:val="10"/>
          <w:lang w:eastAsia="zh-TW"/>
        </w:rPr>
        <w:t xml:space="preserve">0.9;              % momentum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5C7AB7">
        <w:rPr>
          <w:rFonts w:eastAsia="新細明體"/>
          <w:sz w:val="10"/>
          <w:lang w:eastAsia="zh-TW"/>
        </w:rPr>
        <w:t>input_cell</w:t>
      </w:r>
      <w:proofErr w:type="spellEnd"/>
      <w:r w:rsidRPr="005C7AB7">
        <w:rPr>
          <w:rFonts w:eastAsia="新細明體"/>
          <w:sz w:val="10"/>
          <w:lang w:eastAsia="zh-TW"/>
        </w:rPr>
        <w:t>=3;           % 1(</w:t>
      </w:r>
      <w:proofErr w:type="spellStart"/>
      <w:r w:rsidRPr="005C7AB7">
        <w:rPr>
          <w:rFonts w:eastAsia="新細明體"/>
          <w:sz w:val="10"/>
          <w:lang w:eastAsia="zh-TW"/>
        </w:rPr>
        <w:t>bias_input</w:t>
      </w:r>
      <w:proofErr w:type="spellEnd"/>
      <w:r w:rsidRPr="005C7AB7">
        <w:rPr>
          <w:rFonts w:eastAsia="新細明體"/>
          <w:sz w:val="10"/>
          <w:lang w:eastAsia="zh-TW"/>
        </w:rPr>
        <w:t>)</w:t>
      </w:r>
      <w:proofErr w:type="gramStart"/>
      <w:r w:rsidRPr="005C7AB7">
        <w:rPr>
          <w:rFonts w:eastAsia="新細明體"/>
          <w:sz w:val="10"/>
          <w:lang w:eastAsia="zh-TW"/>
        </w:rPr>
        <w:t>,</w:t>
      </w:r>
      <w:proofErr w:type="spellStart"/>
      <w:r w:rsidRPr="005C7AB7">
        <w:rPr>
          <w:rFonts w:eastAsia="新細明體"/>
          <w:sz w:val="10"/>
          <w:lang w:eastAsia="zh-TW"/>
        </w:rPr>
        <w:t>x,y</w:t>
      </w:r>
      <w:proofErr w:type="spellEnd"/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5C7AB7">
        <w:rPr>
          <w:rFonts w:eastAsia="新細明體"/>
          <w:sz w:val="10"/>
          <w:lang w:eastAsia="zh-TW"/>
        </w:rPr>
        <w:t>hidden_cell</w:t>
      </w:r>
      <w:proofErr w:type="spellEnd"/>
      <w:r w:rsidRPr="005C7AB7">
        <w:rPr>
          <w:rFonts w:eastAsia="新細明體"/>
          <w:sz w:val="10"/>
          <w:lang w:eastAsia="zh-TW"/>
        </w:rPr>
        <w:t>=15;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5C7AB7">
        <w:rPr>
          <w:rFonts w:eastAsia="新細明體"/>
          <w:sz w:val="10"/>
          <w:lang w:eastAsia="zh-TW"/>
        </w:rPr>
        <w:t>output_cell</w:t>
      </w:r>
      <w:proofErr w:type="spellEnd"/>
      <w:r w:rsidRPr="005C7AB7">
        <w:rPr>
          <w:rFonts w:eastAsia="新細明體"/>
          <w:sz w:val="10"/>
          <w:lang w:eastAsia="zh-TW"/>
        </w:rPr>
        <w:t>=1;          % z=f(</w:t>
      </w:r>
      <w:proofErr w:type="spellStart"/>
      <w:r w:rsidRPr="005C7AB7">
        <w:rPr>
          <w:rFonts w:eastAsia="新細明體"/>
          <w:sz w:val="10"/>
          <w:lang w:eastAsia="zh-TW"/>
        </w:rPr>
        <w:t>x</w:t>
      </w:r>
      <w:proofErr w:type="gramStart"/>
      <w:r w:rsidRPr="005C7AB7">
        <w:rPr>
          <w:rFonts w:eastAsia="新細明體"/>
          <w:sz w:val="10"/>
          <w:lang w:eastAsia="zh-TW"/>
        </w:rPr>
        <w:t>,y</w:t>
      </w:r>
      <w:proofErr w:type="spellEnd"/>
      <w:proofErr w:type="gramEnd"/>
      <w:r w:rsidRPr="005C7AB7">
        <w:rPr>
          <w:rFonts w:eastAsia="新細明體"/>
          <w:sz w:val="10"/>
          <w:lang w:eastAsia="zh-TW"/>
        </w:rPr>
        <w:t>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%hidden layer to input layer</w:t>
      </w:r>
      <w:proofErr w:type="gramStart"/>
      <w:r w:rsidRPr="005C7AB7">
        <w:rPr>
          <w:rFonts w:eastAsia="新細明體"/>
          <w:sz w:val="10"/>
          <w:lang w:eastAsia="zh-TW"/>
        </w:rPr>
        <w:t>:w</w:t>
      </w:r>
      <w:proofErr w:type="gramEnd"/>
      <w:r w:rsidRPr="005C7AB7">
        <w:rPr>
          <w:rFonts w:eastAsia="新細明體"/>
          <w:sz w:val="10"/>
          <w:lang w:eastAsia="zh-TW"/>
        </w:rPr>
        <w:t>_h2i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w_h2i=</w:t>
      </w:r>
      <w:proofErr w:type="gramStart"/>
      <w:r w:rsidRPr="005C7AB7">
        <w:rPr>
          <w:rFonts w:eastAsia="新細明體"/>
          <w:sz w:val="10"/>
          <w:lang w:eastAsia="zh-TW"/>
        </w:rPr>
        <w:t>rand(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hidden_cell,input_cell</w:t>
      </w:r>
      <w:proofErr w:type="spellEnd"/>
      <w:r w:rsidRPr="005C7AB7">
        <w:rPr>
          <w:rFonts w:eastAsia="新細明體"/>
          <w:sz w:val="10"/>
          <w:lang w:eastAsia="zh-TW"/>
        </w:rPr>
        <w:t>)-0.5; %-0.5~0.5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%output layer to hidden </w:t>
      </w:r>
      <w:proofErr w:type="gramStart"/>
      <w:r w:rsidRPr="005C7AB7">
        <w:rPr>
          <w:rFonts w:eastAsia="新細明體"/>
          <w:sz w:val="10"/>
          <w:lang w:eastAsia="zh-TW"/>
        </w:rPr>
        <w:t>layer :w</w:t>
      </w:r>
      <w:proofErr w:type="gramEnd"/>
      <w:r w:rsidRPr="005C7AB7">
        <w:rPr>
          <w:rFonts w:eastAsia="新細明體"/>
          <w:sz w:val="10"/>
          <w:lang w:eastAsia="zh-TW"/>
        </w:rPr>
        <w:t>_o2h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w_o2h=</w:t>
      </w:r>
      <w:proofErr w:type="gramStart"/>
      <w:r w:rsidRPr="005C7AB7">
        <w:rPr>
          <w:rFonts w:eastAsia="新細明體"/>
          <w:sz w:val="10"/>
          <w:lang w:eastAsia="zh-TW"/>
        </w:rPr>
        <w:t>rand(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output_cell,hidden_cell</w:t>
      </w:r>
      <w:proofErr w:type="spellEnd"/>
      <w:r w:rsidRPr="005C7AB7">
        <w:rPr>
          <w:rFonts w:eastAsia="新細明體"/>
          <w:sz w:val="10"/>
          <w:lang w:eastAsia="zh-TW"/>
        </w:rPr>
        <w:t>)-0.5; %-0.5~0.5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%========================= Loss ================================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error=</w:t>
      </w:r>
      <w:proofErr w:type="gramEnd"/>
      <w:r w:rsidRPr="005C7AB7">
        <w:rPr>
          <w:rFonts w:eastAsia="新細明體"/>
          <w:sz w:val="10"/>
          <w:lang w:eastAsia="zh-TW"/>
        </w:rPr>
        <w:t>zeros(1,300);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E=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1,300);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5C7AB7">
        <w:rPr>
          <w:rFonts w:eastAsia="新細明體"/>
          <w:sz w:val="10"/>
          <w:lang w:eastAsia="zh-TW"/>
        </w:rPr>
        <w:t>E_ave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1,iter);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%=========================Temp array=================================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End"/>
      <w:r w:rsidRPr="005C7AB7">
        <w:rPr>
          <w:rFonts w:eastAsia="新細明體"/>
          <w:sz w:val="10"/>
          <w:lang w:eastAsia="zh-TW"/>
        </w:rPr>
        <w:t>zeros(</w:t>
      </w:r>
      <w:proofErr w:type="spellStart"/>
      <w:r w:rsidRPr="005C7AB7">
        <w:rPr>
          <w:rFonts w:eastAsia="新細明體"/>
          <w:sz w:val="10"/>
          <w:lang w:eastAsia="zh-TW"/>
        </w:rPr>
        <w:t>output_cell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dw_o2h=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output_cell,hidden_cell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dw_o2h_epoch=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output_cell,hidden_cell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dw_h2i=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hidden_cell,input_cell</w:t>
      </w:r>
      <w:proofErr w:type="spellEnd"/>
      <w:r w:rsidRPr="005C7AB7">
        <w:rPr>
          <w:rFonts w:eastAsia="新細明體"/>
          <w:sz w:val="10"/>
          <w:lang w:eastAsia="zh-TW"/>
        </w:rPr>
        <w:t xml:space="preserve"> 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dw_h2i_epoch=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hidden_cell,input_cell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%=========================Training=============================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epoch=1:iter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num</w:t>
      </w:r>
      <w:proofErr w:type="spellEnd"/>
      <w:r w:rsidRPr="005C7AB7">
        <w:rPr>
          <w:rFonts w:eastAsia="新細明體"/>
          <w:sz w:val="10"/>
          <w:lang w:eastAsia="zh-TW"/>
        </w:rPr>
        <w:t>=1:batch % #1~#batch data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%=======================Forward===========================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 the value of x0*w0+x1*w1+...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hidden_cell,1); %hidden layer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output_cell,1); %output layer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 input layer to hidden layer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j=1:hidden_cell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i</w:t>
      </w:r>
      <w:proofErr w:type="spellEnd"/>
      <w:r w:rsidRPr="005C7AB7">
        <w:rPr>
          <w:rFonts w:eastAsia="新細明體"/>
          <w:sz w:val="10"/>
          <w:lang w:eastAsia="zh-TW"/>
        </w:rPr>
        <w:t>=1:input_cell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(j,1)=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(j,1)+x(</w:t>
      </w:r>
      <w:proofErr w:type="spellStart"/>
      <w:r w:rsidRPr="005C7AB7">
        <w:rPr>
          <w:rFonts w:eastAsia="新細明體"/>
          <w:sz w:val="10"/>
          <w:lang w:eastAsia="zh-TW"/>
        </w:rPr>
        <w:t>num,i</w:t>
      </w:r>
      <w:proofErr w:type="spellEnd"/>
      <w:r w:rsidRPr="005C7AB7">
        <w:rPr>
          <w:rFonts w:eastAsia="新細明體"/>
          <w:sz w:val="10"/>
          <w:lang w:eastAsia="zh-TW"/>
        </w:rPr>
        <w:t>)*w_h2i(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 hidden layer to output layer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j=1:output_cell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i</w:t>
      </w:r>
      <w:proofErr w:type="spellEnd"/>
      <w:r w:rsidRPr="005C7AB7">
        <w:rPr>
          <w:rFonts w:eastAsia="新細明體"/>
          <w:sz w:val="10"/>
          <w:lang w:eastAsia="zh-TW"/>
        </w:rPr>
        <w:t>=1:hidden_cell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lastRenderedPageBreak/>
        <w:t xml:space="preserve">                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(j,1)=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(j,1)+sigmoid(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(i,1))*w_o2h(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 xml:space="preserve">);  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spellStart"/>
      <w:proofErr w:type="gram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j)=sigmoid(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(j,1));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error(</w:t>
      </w:r>
      <w:proofErr w:type="gramEnd"/>
      <w:r w:rsidRPr="005C7AB7">
        <w:rPr>
          <w:rFonts w:eastAsia="新細明體"/>
          <w:sz w:val="10"/>
          <w:lang w:eastAsia="zh-TW"/>
        </w:rPr>
        <w:t>1,num)=d(num,1)-</w:t>
      </w:r>
      <w:proofErr w:type="spell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(j);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num</w:t>
      </w:r>
      <w:proofErr w:type="spellEnd"/>
      <w:r w:rsidRPr="005C7AB7">
        <w:rPr>
          <w:rFonts w:eastAsia="新細明體"/>
          <w:sz w:val="10"/>
          <w:lang w:eastAsia="zh-TW"/>
        </w:rPr>
        <w:t>)=1/2*(error(1,num))^2;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%===================== Back </w:t>
      </w:r>
      <w:proofErr w:type="gramStart"/>
      <w:r w:rsidRPr="005C7AB7">
        <w:rPr>
          <w:rFonts w:eastAsia="新細明體"/>
          <w:sz w:val="10"/>
          <w:lang w:eastAsia="zh-TW"/>
        </w:rPr>
        <w:t>Propagation  =</w:t>
      </w:r>
      <w:proofErr w:type="gramEnd"/>
      <w:r w:rsidRPr="005C7AB7">
        <w:rPr>
          <w:rFonts w:eastAsia="新細明體"/>
          <w:sz w:val="10"/>
          <w:lang w:eastAsia="zh-TW"/>
        </w:rPr>
        <w:t>=============================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j=1:output_cell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delta_o2h=</w:t>
      </w:r>
      <w:proofErr w:type="gramStart"/>
      <w:r w:rsidRPr="005C7AB7">
        <w:rPr>
          <w:rFonts w:eastAsia="新細明體"/>
          <w:sz w:val="10"/>
          <w:lang w:eastAsia="zh-TW"/>
        </w:rPr>
        <w:t>error(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j,num</w:t>
      </w:r>
      <w:proofErr w:type="spellEnd"/>
      <w:r w:rsidRPr="005C7AB7">
        <w:rPr>
          <w:rFonts w:eastAsia="新細明體"/>
          <w:sz w:val="10"/>
          <w:lang w:eastAsia="zh-TW"/>
        </w:rPr>
        <w:t>)*(</w:t>
      </w:r>
      <w:proofErr w:type="spell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(j)*(1-yout(j)));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i</w:t>
      </w:r>
      <w:proofErr w:type="spellEnd"/>
      <w:r w:rsidRPr="005C7AB7">
        <w:rPr>
          <w:rFonts w:eastAsia="新細明體"/>
          <w:sz w:val="10"/>
          <w:lang w:eastAsia="zh-TW"/>
        </w:rPr>
        <w:t xml:space="preserve">=1:hidden_cell      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dw_</w:t>
      </w:r>
      <w:proofErr w:type="gramStart"/>
      <w:r w:rsidRPr="005C7AB7">
        <w:rPr>
          <w:rFonts w:eastAsia="新細明體"/>
          <w:sz w:val="10"/>
          <w:lang w:eastAsia="zh-TW"/>
        </w:rPr>
        <w:t>o2h(</w:t>
      </w:r>
      <w:proofErr w:type="gramEnd"/>
      <w:r w:rsidRPr="005C7AB7">
        <w:rPr>
          <w:rFonts w:eastAsia="新細明體"/>
          <w:sz w:val="10"/>
          <w:lang w:eastAsia="zh-TW"/>
        </w:rPr>
        <w:t>j,i)=alpha*dw_o2h(j,i)+learning_rate*delta_o2h*sigmoid(v_hidden(i,1));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%w_o2h_</w:t>
      </w:r>
      <w:proofErr w:type="gramStart"/>
      <w:r w:rsidRPr="005C7AB7">
        <w:rPr>
          <w:rFonts w:eastAsia="新細明體"/>
          <w:sz w:val="10"/>
          <w:lang w:eastAsia="zh-TW"/>
        </w:rPr>
        <w:t>new(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)=w_o2h(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)+dw_o2h(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   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j=1:hidden_cell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delta_h2i=</w:t>
      </w:r>
      <w:proofErr w:type="gramStart"/>
      <w:r w:rsidRPr="005C7AB7">
        <w:rPr>
          <w:rFonts w:eastAsia="新細明體"/>
          <w:sz w:val="10"/>
          <w:lang w:eastAsia="zh-TW"/>
        </w:rPr>
        <w:t>sigmoid(</w:t>
      </w:r>
      <w:proofErr w:type="gramEnd"/>
      <w:r w:rsidRPr="005C7AB7">
        <w:rPr>
          <w:rFonts w:eastAsia="新細明體"/>
          <w:sz w:val="10"/>
          <w:lang w:eastAsia="zh-TW"/>
        </w:rPr>
        <w:t>v_hidden(j,1))*(1-sigmoid(v_hidden(j,1)))*delta_o2h*w_o2h(1,j);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i</w:t>
      </w:r>
      <w:proofErr w:type="spellEnd"/>
      <w:r w:rsidRPr="005C7AB7">
        <w:rPr>
          <w:rFonts w:eastAsia="新細明體"/>
          <w:sz w:val="10"/>
          <w:lang w:eastAsia="zh-TW"/>
        </w:rPr>
        <w:t xml:space="preserve">=1:input_cell      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dw_</w:t>
      </w:r>
      <w:proofErr w:type="gramStart"/>
      <w:r w:rsidRPr="005C7AB7">
        <w:rPr>
          <w:rFonts w:eastAsia="新細明體"/>
          <w:sz w:val="10"/>
          <w:lang w:eastAsia="zh-TW"/>
        </w:rPr>
        <w:t>h2i(</w:t>
      </w:r>
      <w:proofErr w:type="gramEnd"/>
      <w:r w:rsidRPr="005C7AB7">
        <w:rPr>
          <w:rFonts w:eastAsia="新細明體"/>
          <w:sz w:val="10"/>
          <w:lang w:eastAsia="zh-TW"/>
        </w:rPr>
        <w:t>j,i)=alpha*dw_h2i(j,i)+learning_rate*delta_h2i*sigmoid(x(num,i));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%w_h2i_</w:t>
      </w:r>
      <w:proofErr w:type="gramStart"/>
      <w:r w:rsidRPr="005C7AB7">
        <w:rPr>
          <w:rFonts w:eastAsia="新細明體"/>
          <w:sz w:val="10"/>
          <w:lang w:eastAsia="zh-TW"/>
        </w:rPr>
        <w:t>new(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)=w_h2i(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)+dw_h2i(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dw_o2h_epoch = dw_o2h_epoch + dw_o2h;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dw_h2i_epoch = dw_h2i_epoch + dw_h2i;         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dw_o2h_epoch = dw_o2h_epoch / batch;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dw_h2i_epoch = dw_h2i_epoch / batch;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w_o2h = w_o2h + dw_o2h_epoch;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w_h2i = w_h2i + dw_h2i_epoch;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</w:t>
      </w:r>
      <w:proofErr w:type="spellStart"/>
      <w:r w:rsidRPr="005C7AB7">
        <w:rPr>
          <w:rFonts w:eastAsia="新細明體"/>
          <w:sz w:val="10"/>
          <w:lang w:eastAsia="zh-TW"/>
        </w:rPr>
        <w:t>E_</w:t>
      </w:r>
      <w:proofErr w:type="gramStart"/>
      <w:r w:rsidRPr="005C7AB7">
        <w:rPr>
          <w:rFonts w:eastAsia="新細明體"/>
          <w:sz w:val="10"/>
          <w:lang w:eastAsia="zh-TW"/>
        </w:rPr>
        <w:t>ave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 xml:space="preserve">epoch)=mean(E);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%%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%======================== Predict </w:t>
      </w:r>
      <w:proofErr w:type="gramStart"/>
      <w:r w:rsidRPr="005C7AB7">
        <w:rPr>
          <w:rFonts w:eastAsia="新細明體"/>
          <w:sz w:val="10"/>
          <w:lang w:eastAsia="zh-TW"/>
        </w:rPr>
        <w:t>data  =</w:t>
      </w:r>
      <w:proofErr w:type="gramEnd"/>
      <w:r w:rsidRPr="005C7AB7">
        <w:rPr>
          <w:rFonts w:eastAsia="新細明體"/>
          <w:sz w:val="10"/>
          <w:lang w:eastAsia="zh-TW"/>
        </w:rPr>
        <w:t>=========================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 output cell data=1; % z=f(</w:t>
      </w:r>
      <w:proofErr w:type="spellStart"/>
      <w:r w:rsidRPr="005C7AB7">
        <w:rPr>
          <w:rFonts w:eastAsia="新細明體"/>
          <w:sz w:val="10"/>
          <w:lang w:eastAsia="zh-TW"/>
        </w:rPr>
        <w:t>x</w:t>
      </w:r>
      <w:proofErr w:type="gramStart"/>
      <w:r w:rsidRPr="005C7AB7">
        <w:rPr>
          <w:rFonts w:eastAsia="新細明體"/>
          <w:sz w:val="10"/>
          <w:lang w:eastAsia="zh-TW"/>
        </w:rPr>
        <w:t>,y</w:t>
      </w:r>
      <w:proofErr w:type="spellEnd"/>
      <w:proofErr w:type="gramEnd"/>
      <w:r w:rsidRPr="005C7AB7">
        <w:rPr>
          <w:rFonts w:eastAsia="新細明體"/>
          <w:sz w:val="10"/>
          <w:lang w:eastAsia="zh-TW"/>
        </w:rPr>
        <w:t>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r w:rsidRPr="005C7AB7">
        <w:rPr>
          <w:rFonts w:eastAsia="新細明體"/>
          <w:sz w:val="10"/>
          <w:lang w:eastAsia="zh-TW"/>
        </w:rPr>
        <w:t>predict_data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100,1);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num</w:t>
      </w:r>
      <w:proofErr w:type="spellEnd"/>
      <w:r w:rsidRPr="005C7AB7">
        <w:rPr>
          <w:rFonts w:eastAsia="新細明體"/>
          <w:sz w:val="10"/>
          <w:lang w:eastAsia="zh-TW"/>
        </w:rPr>
        <w:t xml:space="preserve">=301:400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 the value of x0*w0+x1*w1+...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hidden_cell,1); %hidden layer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=</w:t>
      </w:r>
      <w:proofErr w:type="gramStart"/>
      <w:r w:rsidRPr="005C7AB7">
        <w:rPr>
          <w:rFonts w:eastAsia="新細明體"/>
          <w:sz w:val="10"/>
          <w:lang w:eastAsia="zh-TW"/>
        </w:rPr>
        <w:t>zeros(</w:t>
      </w:r>
      <w:proofErr w:type="gramEnd"/>
      <w:r w:rsidRPr="005C7AB7">
        <w:rPr>
          <w:rFonts w:eastAsia="新細明體"/>
          <w:sz w:val="10"/>
          <w:lang w:eastAsia="zh-TW"/>
        </w:rPr>
        <w:t>output_cell,1); %output layer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 input layer to hidden layer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j=1:hidden_cell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i</w:t>
      </w:r>
      <w:proofErr w:type="spellEnd"/>
      <w:r w:rsidRPr="005C7AB7">
        <w:rPr>
          <w:rFonts w:eastAsia="新細明體"/>
          <w:sz w:val="10"/>
          <w:lang w:eastAsia="zh-TW"/>
        </w:rPr>
        <w:t>=1:input_cell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(j,1)=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(j,1)+x(</w:t>
      </w:r>
      <w:proofErr w:type="spellStart"/>
      <w:r w:rsidRPr="005C7AB7">
        <w:rPr>
          <w:rFonts w:eastAsia="新細明體"/>
          <w:sz w:val="10"/>
          <w:lang w:eastAsia="zh-TW"/>
        </w:rPr>
        <w:t>num,i</w:t>
      </w:r>
      <w:proofErr w:type="spellEnd"/>
      <w:r w:rsidRPr="005C7AB7">
        <w:rPr>
          <w:rFonts w:eastAsia="新細明體"/>
          <w:sz w:val="10"/>
          <w:lang w:eastAsia="zh-TW"/>
        </w:rPr>
        <w:t>)*w_h2i(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>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lastRenderedPageBreak/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% hidden layer to output layer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j=1:output_cell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for</w:t>
      </w:r>
      <w:proofErr w:type="gramEnd"/>
      <w:r w:rsidRPr="005C7AB7">
        <w:rPr>
          <w:rFonts w:eastAsia="新細明體"/>
          <w:sz w:val="10"/>
          <w:lang w:eastAsia="zh-TW"/>
        </w:rPr>
        <w:t xml:space="preserve"> </w:t>
      </w:r>
      <w:proofErr w:type="spellStart"/>
      <w:r w:rsidRPr="005C7AB7">
        <w:rPr>
          <w:rFonts w:eastAsia="新細明體"/>
          <w:sz w:val="10"/>
          <w:lang w:eastAsia="zh-TW"/>
        </w:rPr>
        <w:t>i</w:t>
      </w:r>
      <w:proofErr w:type="spellEnd"/>
      <w:r w:rsidRPr="005C7AB7">
        <w:rPr>
          <w:rFonts w:eastAsia="新細明體"/>
          <w:sz w:val="10"/>
          <w:lang w:eastAsia="zh-TW"/>
        </w:rPr>
        <w:t>=1:hidden_cell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    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(j,1)=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(j,1)+sigmoid(</w:t>
      </w:r>
      <w:proofErr w:type="spellStart"/>
      <w:r w:rsidRPr="005C7AB7">
        <w:rPr>
          <w:rFonts w:eastAsia="新細明體"/>
          <w:sz w:val="10"/>
          <w:lang w:eastAsia="zh-TW"/>
        </w:rPr>
        <w:t>v_hidden</w:t>
      </w:r>
      <w:proofErr w:type="spellEnd"/>
      <w:r w:rsidRPr="005C7AB7">
        <w:rPr>
          <w:rFonts w:eastAsia="新細明體"/>
          <w:sz w:val="10"/>
          <w:lang w:eastAsia="zh-TW"/>
        </w:rPr>
        <w:t>(i,1))*w_o2h(</w:t>
      </w:r>
      <w:proofErr w:type="spellStart"/>
      <w:r w:rsidRPr="005C7AB7">
        <w:rPr>
          <w:rFonts w:eastAsia="新細明體"/>
          <w:sz w:val="10"/>
          <w:lang w:eastAsia="zh-TW"/>
        </w:rPr>
        <w:t>j,i</w:t>
      </w:r>
      <w:proofErr w:type="spellEnd"/>
      <w:r w:rsidRPr="005C7AB7">
        <w:rPr>
          <w:rFonts w:eastAsia="新細明體"/>
          <w:sz w:val="10"/>
          <w:lang w:eastAsia="zh-TW"/>
        </w:rPr>
        <w:t xml:space="preserve">);  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  <w:r w:rsidRPr="005C7AB7">
        <w:rPr>
          <w:rFonts w:eastAsia="新細明體"/>
          <w:sz w:val="10"/>
          <w:lang w:eastAsia="zh-TW"/>
        </w:rPr>
        <w:t xml:space="preserve">      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spellStart"/>
      <w:proofErr w:type="gram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j)=sigmoid(</w:t>
      </w:r>
      <w:proofErr w:type="spellStart"/>
      <w:r w:rsidRPr="005C7AB7">
        <w:rPr>
          <w:rFonts w:eastAsia="新細明體"/>
          <w:sz w:val="10"/>
          <w:lang w:eastAsia="zh-TW"/>
        </w:rPr>
        <w:t>v_output</w:t>
      </w:r>
      <w:proofErr w:type="spellEnd"/>
      <w:r w:rsidRPr="005C7AB7">
        <w:rPr>
          <w:rFonts w:eastAsia="新細明體"/>
          <w:sz w:val="10"/>
          <w:lang w:eastAsia="zh-TW"/>
        </w:rPr>
        <w:t>(j,1));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    </w:t>
      </w:r>
      <w:proofErr w:type="spellStart"/>
      <w:r w:rsidRPr="005C7AB7">
        <w:rPr>
          <w:rFonts w:eastAsia="新細明體"/>
          <w:sz w:val="10"/>
          <w:lang w:eastAsia="zh-TW"/>
        </w:rPr>
        <w:t>predict_</w:t>
      </w:r>
      <w:proofErr w:type="gramStart"/>
      <w:r w:rsidRPr="005C7AB7">
        <w:rPr>
          <w:rFonts w:eastAsia="新細明體"/>
          <w:sz w:val="10"/>
          <w:lang w:eastAsia="zh-TW"/>
        </w:rPr>
        <w:t>data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num-300,1)=</w:t>
      </w:r>
      <w:proofErr w:type="spell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(j);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error(</w:t>
      </w:r>
      <w:proofErr w:type="gramEnd"/>
      <w:r w:rsidRPr="005C7AB7">
        <w:rPr>
          <w:rFonts w:eastAsia="新細明體"/>
          <w:sz w:val="10"/>
          <w:lang w:eastAsia="zh-TW"/>
        </w:rPr>
        <w:t>1,num)=d(num,1)-</w:t>
      </w:r>
      <w:proofErr w:type="spellStart"/>
      <w:r w:rsidRPr="005C7AB7">
        <w:rPr>
          <w:rFonts w:eastAsia="新細明體"/>
          <w:sz w:val="10"/>
          <w:lang w:eastAsia="zh-TW"/>
        </w:rPr>
        <w:t>yout</w:t>
      </w:r>
      <w:proofErr w:type="spellEnd"/>
      <w:r w:rsidRPr="005C7AB7">
        <w:rPr>
          <w:rFonts w:eastAsia="新細明體"/>
          <w:sz w:val="10"/>
          <w:lang w:eastAsia="zh-TW"/>
        </w:rPr>
        <w:t>(j);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 xml:space="preserve">        </w:t>
      </w:r>
      <w:proofErr w:type="gramStart"/>
      <w:r w:rsidRPr="005C7AB7">
        <w:rPr>
          <w:rFonts w:eastAsia="新細明體"/>
          <w:sz w:val="10"/>
          <w:lang w:eastAsia="zh-TW"/>
        </w:rPr>
        <w:t>E(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num</w:t>
      </w:r>
      <w:proofErr w:type="spellEnd"/>
      <w:r w:rsidRPr="005C7AB7">
        <w:rPr>
          <w:rFonts w:eastAsia="新細明體"/>
          <w:sz w:val="10"/>
          <w:lang w:eastAsia="zh-TW"/>
        </w:rPr>
        <w:t>)=1/2*(error(1,num))^2;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end</w:t>
      </w:r>
      <w:proofErr w:type="gramEnd"/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%%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figure(</w:t>
      </w:r>
      <w:proofErr w:type="gramEnd"/>
      <w:r w:rsidRPr="005C7AB7">
        <w:rPr>
          <w:rFonts w:eastAsia="新細明體"/>
          <w:sz w:val="10"/>
          <w:lang w:eastAsia="zh-TW"/>
        </w:rPr>
        <w:t>1)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subplot(</w:t>
      </w:r>
      <w:proofErr w:type="gramEnd"/>
      <w:r w:rsidRPr="005C7AB7">
        <w:rPr>
          <w:rFonts w:eastAsia="新細明體"/>
          <w:sz w:val="10"/>
          <w:lang w:eastAsia="zh-TW"/>
        </w:rPr>
        <w:t>211),plot(1:epoch,E_ave),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title(['Training Loss:',num2str(</w:t>
      </w:r>
      <w:proofErr w:type="spellStart"/>
      <w:r w:rsidRPr="005C7AB7">
        <w:rPr>
          <w:rFonts w:eastAsia="新細明體"/>
          <w:sz w:val="10"/>
          <w:lang w:eastAsia="zh-TW"/>
        </w:rPr>
        <w:t>E_ave</w:t>
      </w:r>
      <w:proofErr w:type="spellEnd"/>
      <w:r w:rsidRPr="005C7AB7">
        <w:rPr>
          <w:rFonts w:eastAsia="新細明體"/>
          <w:sz w:val="10"/>
          <w:lang w:eastAsia="zh-TW"/>
        </w:rPr>
        <w:t>(epoch)) ,'  Hidden cell :',num2str(</w:t>
      </w:r>
      <w:proofErr w:type="spellStart"/>
      <w:r w:rsidRPr="005C7AB7">
        <w:rPr>
          <w:rFonts w:eastAsia="新細明體"/>
          <w:sz w:val="10"/>
          <w:lang w:eastAsia="zh-TW"/>
        </w:rPr>
        <w:t>hidden_cell</w:t>
      </w:r>
      <w:proofErr w:type="spellEnd"/>
      <w:r w:rsidRPr="005C7AB7">
        <w:rPr>
          <w:rFonts w:eastAsia="新細明體"/>
          <w:sz w:val="10"/>
          <w:lang w:eastAsia="zh-TW"/>
        </w:rPr>
        <w:t>),'  \eta:',num2str(</w:t>
      </w:r>
      <w:proofErr w:type="spellStart"/>
      <w:r w:rsidRPr="005C7AB7">
        <w:rPr>
          <w:rFonts w:eastAsia="新細明體"/>
          <w:sz w:val="10"/>
          <w:lang w:eastAsia="zh-TW"/>
        </w:rPr>
        <w:t>learning_rate</w:t>
      </w:r>
      <w:proofErr w:type="spellEnd"/>
      <w:r w:rsidRPr="005C7AB7">
        <w:rPr>
          <w:rFonts w:eastAsia="新細明體"/>
          <w:sz w:val="10"/>
          <w:lang w:eastAsia="zh-TW"/>
        </w:rPr>
        <w:t>),'  \alpha:',num2str(alpha)]);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xlabel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'epoch'),</w:t>
      </w:r>
      <w:proofErr w:type="spellStart"/>
      <w:r w:rsidRPr="005C7AB7">
        <w:rPr>
          <w:rFonts w:eastAsia="新細明體"/>
          <w:sz w:val="10"/>
          <w:lang w:eastAsia="zh-TW"/>
        </w:rPr>
        <w:t>ylabel</w:t>
      </w:r>
      <w:proofErr w:type="spellEnd"/>
      <w:r w:rsidRPr="005C7AB7">
        <w:rPr>
          <w:rFonts w:eastAsia="新細明體"/>
          <w:sz w:val="10"/>
          <w:lang w:eastAsia="zh-TW"/>
        </w:rPr>
        <w:t xml:space="preserve">('E </w:t>
      </w:r>
      <w:proofErr w:type="spellStart"/>
      <w:r w:rsidRPr="005C7AB7">
        <w:rPr>
          <w:rFonts w:eastAsia="新細明體"/>
          <w:sz w:val="10"/>
          <w:lang w:eastAsia="zh-TW"/>
        </w:rPr>
        <w:t>ave</w:t>
      </w:r>
      <w:proofErr w:type="spellEnd"/>
      <w:r w:rsidRPr="005C7AB7">
        <w:rPr>
          <w:rFonts w:eastAsia="新細明體"/>
          <w:sz w:val="10"/>
          <w:lang w:eastAsia="zh-TW"/>
        </w:rPr>
        <w:t>')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subplot(</w:t>
      </w:r>
      <w:proofErr w:type="gramEnd"/>
      <w:r w:rsidRPr="005C7AB7">
        <w:rPr>
          <w:rFonts w:eastAsia="新細明體"/>
          <w:sz w:val="10"/>
          <w:lang w:eastAsia="zh-TW"/>
        </w:rPr>
        <w:t>212),stem(301:400,E(301:400),'.'),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title(</w:t>
      </w:r>
      <w:proofErr w:type="gramEnd"/>
      <w:r w:rsidRPr="005C7AB7">
        <w:rPr>
          <w:rFonts w:eastAsia="新細明體"/>
          <w:sz w:val="10"/>
          <w:lang w:eastAsia="zh-TW"/>
        </w:rPr>
        <w:t>['Predict Loss :',num2str(mean(E(301:400)))]);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xlabel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'number of data'),</w:t>
      </w:r>
      <w:proofErr w:type="spellStart"/>
      <w:r w:rsidRPr="005C7AB7">
        <w:rPr>
          <w:rFonts w:eastAsia="新細明體"/>
          <w:sz w:val="10"/>
          <w:lang w:eastAsia="zh-TW"/>
        </w:rPr>
        <w:t>ylabel</w:t>
      </w:r>
      <w:proofErr w:type="spellEnd"/>
      <w:r w:rsidRPr="005C7AB7">
        <w:rPr>
          <w:rFonts w:eastAsia="新細明體"/>
          <w:sz w:val="10"/>
          <w:lang w:eastAsia="zh-TW"/>
        </w:rPr>
        <w:t>('E')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suptitle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['E predict - E train = ',num2str(mean(E(301:400))-</w:t>
      </w:r>
      <w:proofErr w:type="spellStart"/>
      <w:r w:rsidRPr="005C7AB7">
        <w:rPr>
          <w:rFonts w:eastAsia="新細明體"/>
          <w:sz w:val="10"/>
          <w:lang w:eastAsia="zh-TW"/>
        </w:rPr>
        <w:t>E_ave</w:t>
      </w:r>
      <w:proofErr w:type="spellEnd"/>
      <w:r w:rsidRPr="005C7AB7">
        <w:rPr>
          <w:rFonts w:eastAsia="新細明體"/>
          <w:sz w:val="10"/>
          <w:lang w:eastAsia="zh-TW"/>
        </w:rPr>
        <w:t>(epoch))]);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figure(</w:t>
      </w:r>
      <w:proofErr w:type="gramEnd"/>
      <w:r w:rsidRPr="005C7AB7">
        <w:rPr>
          <w:rFonts w:eastAsia="新細明體"/>
          <w:sz w:val="10"/>
          <w:lang w:eastAsia="zh-TW"/>
        </w:rPr>
        <w:t>2)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subplot(</w:t>
      </w:r>
      <w:proofErr w:type="gramEnd"/>
      <w:r w:rsidRPr="005C7AB7">
        <w:rPr>
          <w:rFonts w:eastAsia="新細明體"/>
          <w:sz w:val="10"/>
          <w:lang w:eastAsia="zh-TW"/>
        </w:rPr>
        <w:t>121)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a=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301:400,1);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b=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301:400,2);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c=normolized_data(predict_data(1:100,1),min(data(:,3)),max(data(:,3)));% z--&gt; map to original range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scatter3(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a,b,c,'.','r</w:t>
      </w:r>
      <w:proofErr w:type="spellEnd"/>
      <w:r w:rsidRPr="005C7AB7">
        <w:rPr>
          <w:rFonts w:eastAsia="新細明體"/>
          <w:sz w:val="10"/>
          <w:lang w:eastAsia="zh-TW"/>
        </w:rPr>
        <w:t>');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xlabel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'x'),</w:t>
      </w:r>
      <w:proofErr w:type="spellStart"/>
      <w:r w:rsidRPr="005C7AB7">
        <w:rPr>
          <w:rFonts w:eastAsia="新細明體"/>
          <w:sz w:val="10"/>
          <w:lang w:eastAsia="zh-TW"/>
        </w:rPr>
        <w:t>ylabel</w:t>
      </w:r>
      <w:proofErr w:type="spellEnd"/>
      <w:r w:rsidRPr="005C7AB7">
        <w:rPr>
          <w:rFonts w:eastAsia="新細明體"/>
          <w:sz w:val="10"/>
          <w:lang w:eastAsia="zh-TW"/>
        </w:rPr>
        <w:t>('y'),</w:t>
      </w:r>
      <w:proofErr w:type="spellStart"/>
      <w:r w:rsidRPr="005C7AB7">
        <w:rPr>
          <w:rFonts w:eastAsia="新細明體"/>
          <w:sz w:val="10"/>
          <w:lang w:eastAsia="zh-TW"/>
        </w:rPr>
        <w:t>zlabel</w:t>
      </w:r>
      <w:proofErr w:type="spellEnd"/>
      <w:r w:rsidRPr="005C7AB7">
        <w:rPr>
          <w:rFonts w:eastAsia="新細明體"/>
          <w:sz w:val="10"/>
          <w:lang w:eastAsia="zh-TW"/>
        </w:rPr>
        <w:t>('z'),title('100 predict data');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subplot(</w:t>
      </w:r>
      <w:proofErr w:type="gramEnd"/>
      <w:r w:rsidRPr="005C7AB7">
        <w:rPr>
          <w:rFonts w:eastAsia="新細明體"/>
          <w:sz w:val="10"/>
          <w:lang w:eastAsia="zh-TW"/>
        </w:rPr>
        <w:t>122)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a=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1:300,1);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b=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1:300,2);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c=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1:300,3);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scatter3(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a,b,c,'.','b</w:t>
      </w:r>
      <w:proofErr w:type="spellEnd"/>
      <w:r w:rsidRPr="005C7AB7">
        <w:rPr>
          <w:rFonts w:eastAsia="新細明體"/>
          <w:sz w:val="10"/>
          <w:lang w:eastAsia="zh-TW"/>
        </w:rPr>
        <w:t>')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xlabel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'x'),</w:t>
      </w:r>
      <w:proofErr w:type="spellStart"/>
      <w:r w:rsidRPr="005C7AB7">
        <w:rPr>
          <w:rFonts w:eastAsia="新細明體"/>
          <w:sz w:val="10"/>
          <w:lang w:eastAsia="zh-TW"/>
        </w:rPr>
        <w:t>ylabel</w:t>
      </w:r>
      <w:proofErr w:type="spellEnd"/>
      <w:r w:rsidRPr="005C7AB7">
        <w:rPr>
          <w:rFonts w:eastAsia="新細明體"/>
          <w:sz w:val="10"/>
          <w:lang w:eastAsia="zh-TW"/>
        </w:rPr>
        <w:t>('y'),</w:t>
      </w:r>
      <w:proofErr w:type="spellStart"/>
      <w:r w:rsidRPr="005C7AB7">
        <w:rPr>
          <w:rFonts w:eastAsia="新細明體"/>
          <w:sz w:val="10"/>
          <w:lang w:eastAsia="zh-TW"/>
        </w:rPr>
        <w:t>zlabel</w:t>
      </w:r>
      <w:proofErr w:type="spellEnd"/>
      <w:r w:rsidRPr="005C7AB7">
        <w:rPr>
          <w:rFonts w:eastAsia="新細明體"/>
          <w:sz w:val="10"/>
          <w:lang w:eastAsia="zh-TW"/>
        </w:rPr>
        <w:t>('z'),title('300 training data')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figure(</w:t>
      </w:r>
      <w:proofErr w:type="gramEnd"/>
      <w:r w:rsidRPr="005C7AB7">
        <w:rPr>
          <w:rFonts w:eastAsia="新細明體"/>
          <w:sz w:val="10"/>
          <w:lang w:eastAsia="zh-TW"/>
        </w:rPr>
        <w:t>3)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a=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301:400,1);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b=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301:400,2);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r w:rsidRPr="005C7AB7">
        <w:rPr>
          <w:rFonts w:eastAsia="新細明體"/>
          <w:sz w:val="10"/>
          <w:lang w:eastAsia="zh-TW"/>
        </w:rPr>
        <w:t>c=</w:t>
      </w:r>
      <w:proofErr w:type="gramStart"/>
      <w:r w:rsidRPr="005C7AB7">
        <w:rPr>
          <w:rFonts w:eastAsia="新細明體"/>
          <w:sz w:val="10"/>
          <w:lang w:eastAsia="zh-TW"/>
        </w:rPr>
        <w:t>data(</w:t>
      </w:r>
      <w:proofErr w:type="gramEnd"/>
      <w:r w:rsidRPr="005C7AB7">
        <w:rPr>
          <w:rFonts w:eastAsia="新細明體"/>
          <w:sz w:val="10"/>
          <w:lang w:eastAsia="zh-TW"/>
        </w:rPr>
        <w:t>301:400,3);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scatter3(</w:t>
      </w:r>
      <w:proofErr w:type="spellStart"/>
      <w:proofErr w:type="gramEnd"/>
      <w:r w:rsidRPr="005C7AB7">
        <w:rPr>
          <w:rFonts w:eastAsia="新細明體"/>
          <w:sz w:val="10"/>
          <w:lang w:eastAsia="zh-TW"/>
        </w:rPr>
        <w:t>a,b,c,'.','r</w:t>
      </w:r>
      <w:proofErr w:type="spellEnd"/>
      <w:r w:rsidRPr="005C7AB7">
        <w:rPr>
          <w:rFonts w:eastAsia="新細明體"/>
          <w:sz w:val="10"/>
          <w:lang w:eastAsia="zh-TW"/>
        </w:rPr>
        <w:t>');</w:t>
      </w:r>
    </w:p>
    <w:p w:rsidR="005C7AB7" w:rsidRPr="005C7AB7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spellStart"/>
      <w:proofErr w:type="gramStart"/>
      <w:r w:rsidRPr="005C7AB7">
        <w:rPr>
          <w:rFonts w:eastAsia="新細明體"/>
          <w:sz w:val="10"/>
          <w:lang w:eastAsia="zh-TW"/>
        </w:rPr>
        <w:t>xlabel</w:t>
      </w:r>
      <w:proofErr w:type="spellEnd"/>
      <w:r w:rsidRPr="005C7AB7">
        <w:rPr>
          <w:rFonts w:eastAsia="新細明體"/>
          <w:sz w:val="10"/>
          <w:lang w:eastAsia="zh-TW"/>
        </w:rPr>
        <w:t>(</w:t>
      </w:r>
      <w:proofErr w:type="gramEnd"/>
      <w:r w:rsidRPr="005C7AB7">
        <w:rPr>
          <w:rFonts w:eastAsia="新細明體"/>
          <w:sz w:val="10"/>
          <w:lang w:eastAsia="zh-TW"/>
        </w:rPr>
        <w:t>'x'),</w:t>
      </w:r>
      <w:proofErr w:type="spellStart"/>
      <w:r w:rsidRPr="005C7AB7">
        <w:rPr>
          <w:rFonts w:eastAsia="新細明體"/>
          <w:sz w:val="10"/>
          <w:lang w:eastAsia="zh-TW"/>
        </w:rPr>
        <w:t>ylabel</w:t>
      </w:r>
      <w:proofErr w:type="spellEnd"/>
      <w:r w:rsidRPr="005C7AB7">
        <w:rPr>
          <w:rFonts w:eastAsia="新細明體"/>
          <w:sz w:val="10"/>
          <w:lang w:eastAsia="zh-TW"/>
        </w:rPr>
        <w:t>('y'),</w:t>
      </w:r>
      <w:proofErr w:type="spellStart"/>
      <w:r w:rsidRPr="005C7AB7">
        <w:rPr>
          <w:rFonts w:eastAsia="新細明體"/>
          <w:sz w:val="10"/>
          <w:lang w:eastAsia="zh-TW"/>
        </w:rPr>
        <w:t>zlabel</w:t>
      </w:r>
      <w:proofErr w:type="spellEnd"/>
      <w:r w:rsidRPr="005C7AB7">
        <w:rPr>
          <w:rFonts w:eastAsia="新細明體"/>
          <w:sz w:val="10"/>
          <w:lang w:eastAsia="zh-TW"/>
        </w:rPr>
        <w:t>('z');</w:t>
      </w:r>
    </w:p>
    <w:p w:rsidR="005C7AB7" w:rsidRPr="00D16295" w:rsidRDefault="005C7AB7" w:rsidP="005C7AB7">
      <w:pPr>
        <w:spacing w:line="240" w:lineRule="auto"/>
        <w:rPr>
          <w:rFonts w:eastAsia="新細明體"/>
          <w:sz w:val="10"/>
          <w:lang w:eastAsia="zh-TW"/>
        </w:rPr>
      </w:pPr>
      <w:proofErr w:type="gramStart"/>
      <w:r w:rsidRPr="005C7AB7">
        <w:rPr>
          <w:rFonts w:eastAsia="新細明體"/>
          <w:sz w:val="10"/>
          <w:lang w:eastAsia="zh-TW"/>
        </w:rPr>
        <w:t>title(</w:t>
      </w:r>
      <w:proofErr w:type="gramEnd"/>
      <w:r w:rsidRPr="005C7AB7">
        <w:rPr>
          <w:rFonts w:eastAsia="新細明體"/>
          <w:sz w:val="10"/>
          <w:lang w:eastAsia="zh-TW"/>
        </w:rPr>
        <w:t>'100 testing true data')</w:t>
      </w:r>
    </w:p>
    <w:p w:rsidR="000159E7" w:rsidRDefault="000159E7" w:rsidP="000159E7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grap</w:t>
      </w:r>
      <w:r>
        <w:rPr>
          <w:rFonts w:eastAsia="新細明體"/>
          <w:lang w:eastAsia="zh-TW"/>
        </w:rPr>
        <w:t>h</w:t>
      </w:r>
    </w:p>
    <w:p w:rsidR="00205BF8" w:rsidRPr="00205BF8" w:rsidRDefault="00205BF8" w:rsidP="00205BF8">
      <w:pPr>
        <w:pStyle w:val="3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400 data</w:t>
      </w:r>
      <w:r>
        <w:rPr>
          <w:rFonts w:eastAsia="新細明體"/>
          <w:lang w:eastAsia="zh-TW"/>
        </w:rPr>
        <w:t xml:space="preserve"> (300 training &amp; 100 testing)</w:t>
      </w:r>
      <w:r w:rsidR="00607E3F">
        <w:rPr>
          <w:rFonts w:eastAsia="新細明體"/>
          <w:lang w:eastAsia="zh-TW"/>
        </w:rPr>
        <w:t>:</w:t>
      </w:r>
    </w:p>
    <w:p w:rsidR="00205BF8" w:rsidRDefault="00205BF8" w:rsidP="00205BF8">
      <w:pPr>
        <w:rPr>
          <w:noProof/>
          <w:lang w:eastAsia="zh-TW"/>
        </w:rPr>
      </w:pPr>
      <w:r>
        <w:rPr>
          <w:noProof/>
          <w:lang w:eastAsia="zh-TW"/>
        </w:rPr>
        <w:drawing>
          <wp:inline distT="0" distB="0" distL="0" distR="0" wp14:anchorId="3BC6A607" wp14:editId="66C01386">
            <wp:extent cx="2578100" cy="2431415"/>
            <wp:effectExtent l="0" t="0" r="0" b="698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t xml:space="preserve">  </w:t>
      </w:r>
      <w:r>
        <w:rPr>
          <w:noProof/>
          <w:lang w:eastAsia="zh-TW"/>
        </w:rPr>
        <w:drawing>
          <wp:inline distT="0" distB="0" distL="0" distR="0" wp14:anchorId="645FCD9E" wp14:editId="47CB1CED">
            <wp:extent cx="2517140" cy="2444947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960" cy="24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F8" w:rsidRPr="00205BF8" w:rsidRDefault="00205BF8" w:rsidP="00205BF8">
      <w:pPr>
        <w:jc w:val="center"/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  <w:noProof/>
          <w:lang w:eastAsia="zh-TW"/>
        </w:rPr>
        <w:t>圖一</w:t>
      </w:r>
    </w:p>
    <w:p w:rsidR="004665BA" w:rsidRDefault="0055019C" w:rsidP="004665BA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Sequential </w:t>
      </w:r>
      <w:r w:rsidR="00A534B6">
        <w:rPr>
          <w:rFonts w:eastAsia="新細明體"/>
          <w:lang w:eastAsia="zh-TW"/>
        </w:rPr>
        <w:t>learning:</w:t>
      </w:r>
    </w:p>
    <w:p w:rsidR="005C2759" w:rsidRPr="0055019C" w:rsidRDefault="005C2759" w:rsidP="005C2759">
      <w:pPr>
        <w:pStyle w:val="4"/>
        <w:rPr>
          <w:rFonts w:eastAsia="新細明體" w:hint="eastAsia"/>
          <w:lang w:eastAsia="zh-TW"/>
        </w:rPr>
      </w:pPr>
      <w:proofErr w:type="gramStart"/>
      <w:r>
        <w:rPr>
          <w:rFonts w:eastAsia="新細明體"/>
          <w:lang w:eastAsia="zh-TW"/>
        </w:rPr>
        <w:t>(</w:t>
      </w:r>
      <w:r w:rsidR="0052409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hidden</w:t>
      </w:r>
      <w:proofErr w:type="gramEnd"/>
      <w:r>
        <w:rPr>
          <w:rFonts w:eastAsia="新細明體" w:hint="eastAsia"/>
          <w:lang w:eastAsia="zh-TW"/>
        </w:rPr>
        <w:t xml:space="preserve"> cell</w:t>
      </w:r>
      <w:r>
        <w:rPr>
          <w:rFonts w:eastAsia="新細明體"/>
          <w:lang w:eastAsia="zh-TW"/>
        </w:rPr>
        <w:t xml:space="preserve"> ,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learning rate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, momentum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)=</w:t>
      </w:r>
      <w:r w:rsidR="0052409D">
        <w:rPr>
          <w:rFonts w:eastAsia="新細明體" w:hint="eastAsia"/>
          <w:lang w:eastAsia="zh-TW"/>
        </w:rPr>
        <w:t xml:space="preserve"> </w:t>
      </w:r>
      <w:proofErr w:type="gramStart"/>
      <w:r w:rsidR="00283EB6">
        <w:rPr>
          <w:rFonts w:eastAsia="新細明體"/>
          <w:lang w:eastAsia="zh-TW"/>
        </w:rPr>
        <w:t xml:space="preserve">( </w:t>
      </w:r>
      <w:r w:rsidR="00283EB6">
        <w:rPr>
          <w:rFonts w:eastAsia="新細明體" w:hint="eastAsia"/>
          <w:lang w:eastAsia="zh-TW"/>
        </w:rPr>
        <w:t>20</w:t>
      </w:r>
      <w:proofErr w:type="gramEnd"/>
      <w:r>
        <w:rPr>
          <w:rFonts w:eastAsia="新細明體"/>
          <w:lang w:eastAsia="zh-TW"/>
        </w:rPr>
        <w:t xml:space="preserve"> ,0.</w:t>
      </w:r>
      <w:r w:rsidR="00283EB6">
        <w:rPr>
          <w:rFonts w:eastAsia="新細明體" w:hint="eastAsia"/>
          <w:lang w:eastAsia="zh-TW"/>
        </w:rPr>
        <w:t>0</w:t>
      </w:r>
      <w:r>
        <w:rPr>
          <w:rFonts w:eastAsia="新細明體"/>
          <w:lang w:eastAsia="zh-TW"/>
        </w:rPr>
        <w:t xml:space="preserve">1 , </w:t>
      </w:r>
      <w:r w:rsidR="00497552">
        <w:rPr>
          <w:rFonts w:eastAsia="新細明體"/>
          <w:lang w:eastAsia="zh-TW"/>
        </w:rPr>
        <w:t>0</w:t>
      </w:r>
      <w:r>
        <w:rPr>
          <w:rFonts w:eastAsia="新細明體"/>
          <w:lang w:eastAsia="zh-TW"/>
        </w:rPr>
        <w:t xml:space="preserve"> )</w:t>
      </w:r>
    </w:p>
    <w:p w:rsidR="005C2759" w:rsidRDefault="005C2759" w:rsidP="005C2759">
      <w:pPr>
        <w:rPr>
          <w:noProof/>
          <w:lang w:eastAsia="zh-TW"/>
        </w:rPr>
      </w:pPr>
      <w:r w:rsidRPr="004665BA">
        <w:rPr>
          <w:noProof/>
          <w:lang w:eastAsia="zh-TW"/>
        </w:rPr>
        <w:t xml:space="preserve"> </w:t>
      </w:r>
      <w:r>
        <w:rPr>
          <w:noProof/>
          <w:lang w:eastAsia="zh-TW"/>
        </w:rPr>
        <w:t xml:space="preserve">    </w:t>
      </w:r>
      <w:r w:rsidR="0052409D">
        <w:rPr>
          <w:rFonts w:ascii="新細明體" w:eastAsia="新細明體" w:hAnsi="新細明體" w:hint="eastAsia"/>
          <w:noProof/>
          <w:lang w:eastAsia="zh-TW"/>
        </w:rPr>
        <w:t xml:space="preserve">  </w:t>
      </w:r>
      <w:r w:rsidR="00283EB6">
        <w:rPr>
          <w:noProof/>
          <w:lang w:eastAsia="zh-TW"/>
        </w:rPr>
        <w:drawing>
          <wp:inline distT="0" distB="0" distL="0" distR="0" wp14:anchorId="5EDADD59" wp14:editId="71ED6533">
            <wp:extent cx="2625158" cy="2075815"/>
            <wp:effectExtent l="0" t="0" r="3810" b="63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0487" cy="20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EB6">
        <w:rPr>
          <w:rFonts w:ascii="新細明體" w:eastAsia="新細明體" w:hAnsi="新細明體" w:hint="eastAsia"/>
          <w:noProof/>
          <w:lang w:eastAsia="zh-TW"/>
        </w:rPr>
        <w:t xml:space="preserve">  </w:t>
      </w:r>
      <w:r w:rsidR="00283EB6">
        <w:rPr>
          <w:noProof/>
          <w:lang w:eastAsia="zh-TW"/>
        </w:rPr>
        <w:drawing>
          <wp:inline distT="0" distB="0" distL="0" distR="0" wp14:anchorId="2554566A" wp14:editId="712B87E9">
            <wp:extent cx="2183765" cy="2091729"/>
            <wp:effectExtent l="0" t="0" r="6985" b="381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5009" cy="210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59" w:rsidRPr="005C2759" w:rsidRDefault="005C2759" w:rsidP="005C2759">
      <w:pPr>
        <w:jc w:val="center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圖</w:t>
      </w:r>
      <w:r w:rsidR="00205BF8">
        <w:rPr>
          <w:rFonts w:eastAsia="新細明體" w:hint="eastAsia"/>
          <w:lang w:eastAsia="zh-TW"/>
        </w:rPr>
        <w:t>二</w:t>
      </w:r>
    </w:p>
    <w:p w:rsidR="005C2759" w:rsidRPr="005C2759" w:rsidRDefault="005C2759" w:rsidP="005C2759">
      <w:pPr>
        <w:rPr>
          <w:rFonts w:eastAsia="新細明體" w:hint="eastAsia"/>
          <w:lang w:eastAsia="zh-TW"/>
        </w:rPr>
      </w:pPr>
    </w:p>
    <w:p w:rsidR="005C2759" w:rsidRPr="0055019C" w:rsidRDefault="005C2759" w:rsidP="005C2759">
      <w:pPr>
        <w:pStyle w:val="4"/>
        <w:rPr>
          <w:rFonts w:eastAsia="新細明體" w:hint="eastAsia"/>
          <w:lang w:eastAsia="zh-TW"/>
        </w:rPr>
      </w:pPr>
      <w:proofErr w:type="gramStart"/>
      <w:r>
        <w:rPr>
          <w:rFonts w:eastAsia="新細明體"/>
          <w:lang w:eastAsia="zh-TW"/>
        </w:rPr>
        <w:t>(</w:t>
      </w:r>
      <w:r w:rsidR="0052409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hidden</w:t>
      </w:r>
      <w:proofErr w:type="gramEnd"/>
      <w:r>
        <w:rPr>
          <w:rFonts w:eastAsia="新細明體" w:hint="eastAsia"/>
          <w:lang w:eastAsia="zh-TW"/>
        </w:rPr>
        <w:t xml:space="preserve"> cell </w:t>
      </w:r>
      <w:r>
        <w:rPr>
          <w:rFonts w:eastAsia="新細明體"/>
          <w:lang w:eastAsia="zh-TW"/>
        </w:rPr>
        <w:t>,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learning rate, momentum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)</w:t>
      </w:r>
      <w:proofErr w:type="gramStart"/>
      <w:r>
        <w:rPr>
          <w:rFonts w:eastAsia="新細明體"/>
          <w:lang w:eastAsia="zh-TW"/>
        </w:rPr>
        <w:t>=(</w:t>
      </w:r>
      <w:proofErr w:type="gramEnd"/>
      <w:r>
        <w:rPr>
          <w:rFonts w:eastAsia="新細明體"/>
          <w:lang w:eastAsia="zh-TW"/>
        </w:rPr>
        <w:t xml:space="preserve"> 5 ,0.1 , 0.8 )</w:t>
      </w:r>
    </w:p>
    <w:p w:rsidR="005C2759" w:rsidRDefault="005C2759" w:rsidP="005C2759">
      <w:pPr>
        <w:rPr>
          <w:noProof/>
          <w:lang w:eastAsia="zh-TW"/>
        </w:rPr>
      </w:pPr>
      <w:r w:rsidRPr="004665BA">
        <w:rPr>
          <w:noProof/>
          <w:lang w:eastAsia="zh-TW"/>
        </w:rPr>
        <w:lastRenderedPageBreak/>
        <w:t xml:space="preserve"> </w:t>
      </w:r>
      <w:r>
        <w:rPr>
          <w:noProof/>
          <w:lang w:eastAsia="zh-TW"/>
        </w:rPr>
        <w:t xml:space="preserve">  </w:t>
      </w:r>
      <w:r>
        <w:rPr>
          <w:noProof/>
          <w:lang w:eastAsia="zh-TW"/>
        </w:rPr>
        <w:drawing>
          <wp:inline distT="0" distB="0" distL="0" distR="0" wp14:anchorId="3D40CA4E" wp14:editId="7A31C9F3">
            <wp:extent cx="2733078" cy="21336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7201" cy="21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t xml:space="preserve">  </w:t>
      </w:r>
      <w:r>
        <w:rPr>
          <w:noProof/>
          <w:lang w:eastAsia="zh-TW"/>
        </w:rPr>
        <w:drawing>
          <wp:inline distT="0" distB="0" distL="0" distR="0" wp14:anchorId="5672C06A" wp14:editId="393C00C1">
            <wp:extent cx="2482850" cy="2167255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8788" cy="21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59" w:rsidRPr="005C2759" w:rsidRDefault="005C2759" w:rsidP="005C2759">
      <w:pPr>
        <w:jc w:val="center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圖</w:t>
      </w:r>
      <w:r w:rsidR="00205BF8">
        <w:rPr>
          <w:rFonts w:eastAsia="新細明體" w:hint="eastAsia"/>
          <w:lang w:eastAsia="zh-TW"/>
        </w:rPr>
        <w:t>三</w:t>
      </w:r>
    </w:p>
    <w:p w:rsidR="0055019C" w:rsidRPr="0055019C" w:rsidRDefault="0055019C" w:rsidP="0055019C">
      <w:pPr>
        <w:pStyle w:val="4"/>
        <w:rPr>
          <w:rFonts w:eastAsia="新細明體" w:hint="eastAsia"/>
          <w:lang w:eastAsia="zh-TW"/>
        </w:rPr>
      </w:pPr>
      <w:proofErr w:type="gramStart"/>
      <w:r>
        <w:rPr>
          <w:rFonts w:eastAsia="新細明體"/>
          <w:lang w:eastAsia="zh-TW"/>
        </w:rPr>
        <w:t>(</w:t>
      </w:r>
      <w:r w:rsidR="0052409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hidden</w:t>
      </w:r>
      <w:proofErr w:type="gramEnd"/>
      <w:r>
        <w:rPr>
          <w:rFonts w:eastAsia="新細明體" w:hint="eastAsia"/>
          <w:lang w:eastAsia="zh-TW"/>
        </w:rPr>
        <w:t xml:space="preserve"> cell</w:t>
      </w:r>
      <w:r>
        <w:rPr>
          <w:rFonts w:eastAsia="新細明體"/>
          <w:lang w:eastAsia="zh-TW"/>
        </w:rPr>
        <w:t xml:space="preserve"> </w:t>
      </w:r>
      <w:r w:rsidR="005C2759"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,</w:t>
      </w:r>
      <w:r w:rsidR="005C2759"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learning rate</w:t>
      </w:r>
      <w:r w:rsidR="005C2759"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, momentum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)</w:t>
      </w:r>
      <w:proofErr w:type="gramStart"/>
      <w:r>
        <w:rPr>
          <w:rFonts w:eastAsia="新細明體"/>
          <w:lang w:eastAsia="zh-TW"/>
        </w:rPr>
        <w:t>=(</w:t>
      </w:r>
      <w:proofErr w:type="gramEnd"/>
      <w:r>
        <w:rPr>
          <w:rFonts w:eastAsia="新細明體"/>
          <w:lang w:eastAsia="zh-TW"/>
        </w:rPr>
        <w:t xml:space="preserve"> </w:t>
      </w:r>
      <w:r w:rsidR="005C2759">
        <w:rPr>
          <w:rFonts w:eastAsia="新細明體"/>
          <w:lang w:eastAsia="zh-TW"/>
        </w:rPr>
        <w:t>10</w:t>
      </w:r>
      <w:r>
        <w:rPr>
          <w:rFonts w:eastAsia="新細明體"/>
          <w:lang w:eastAsia="zh-TW"/>
        </w:rPr>
        <w:t xml:space="preserve"> ,0.1 , 0.8 )</w:t>
      </w:r>
    </w:p>
    <w:p w:rsidR="00FE66B9" w:rsidRDefault="004665BA" w:rsidP="00D841BF">
      <w:pPr>
        <w:rPr>
          <w:noProof/>
          <w:lang w:eastAsia="zh-TW"/>
        </w:rPr>
      </w:pPr>
      <w:r>
        <w:rPr>
          <w:noProof/>
          <w:lang w:eastAsia="zh-TW"/>
        </w:rPr>
        <w:drawing>
          <wp:inline distT="0" distB="0" distL="0" distR="0" wp14:anchorId="789F6EF4" wp14:editId="211FD0D3">
            <wp:extent cx="2825505" cy="22796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446" cy="2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5BA">
        <w:rPr>
          <w:noProof/>
          <w:lang w:eastAsia="zh-TW"/>
        </w:rPr>
        <w:t xml:space="preserve"> </w:t>
      </w:r>
      <w:r>
        <w:rPr>
          <w:noProof/>
          <w:lang w:eastAsia="zh-TW"/>
        </w:rPr>
        <w:t xml:space="preserve">  </w:t>
      </w:r>
      <w:r>
        <w:rPr>
          <w:noProof/>
          <w:lang w:eastAsia="zh-TW"/>
        </w:rPr>
        <w:drawing>
          <wp:inline distT="0" distB="0" distL="0" distR="0" wp14:anchorId="3D684426" wp14:editId="1B651358">
            <wp:extent cx="2457450" cy="2266738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7547" cy="22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59" w:rsidRDefault="005C2759" w:rsidP="005C2759">
      <w:pPr>
        <w:jc w:val="center"/>
        <w:rPr>
          <w:rFonts w:hint="eastAsia"/>
          <w:noProof/>
          <w:lang w:eastAsia="zh-TW"/>
        </w:rPr>
      </w:pPr>
      <w:r>
        <w:rPr>
          <w:rFonts w:ascii="新細明體" w:eastAsia="新細明體" w:hAnsi="新細明體" w:hint="eastAsia"/>
          <w:noProof/>
          <w:lang w:eastAsia="zh-TW"/>
        </w:rPr>
        <w:t>圖</w:t>
      </w:r>
      <w:r w:rsidR="00205BF8">
        <w:rPr>
          <w:rFonts w:ascii="新細明體" w:eastAsia="新細明體" w:hAnsi="新細明體" w:hint="eastAsia"/>
          <w:noProof/>
          <w:lang w:eastAsia="zh-TW"/>
        </w:rPr>
        <w:t>四</w:t>
      </w:r>
    </w:p>
    <w:p w:rsidR="0055019C" w:rsidRPr="0055019C" w:rsidRDefault="0055019C" w:rsidP="0055019C">
      <w:pPr>
        <w:pStyle w:val="4"/>
        <w:rPr>
          <w:rFonts w:eastAsia="新細明體" w:hint="eastAsia"/>
          <w:lang w:eastAsia="zh-TW"/>
        </w:rPr>
      </w:pPr>
      <w:proofErr w:type="gramStart"/>
      <w:r>
        <w:rPr>
          <w:rFonts w:eastAsia="新細明體"/>
          <w:lang w:eastAsia="zh-TW"/>
        </w:rPr>
        <w:t>(</w:t>
      </w:r>
      <w:r w:rsidR="0052409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hidden</w:t>
      </w:r>
      <w:proofErr w:type="gramEnd"/>
      <w:r>
        <w:rPr>
          <w:rFonts w:eastAsia="新細明體" w:hint="eastAsia"/>
          <w:lang w:eastAsia="zh-TW"/>
        </w:rPr>
        <w:t xml:space="preserve"> cell</w:t>
      </w:r>
      <w:r>
        <w:rPr>
          <w:rFonts w:eastAsia="新細明體"/>
          <w:lang w:eastAsia="zh-TW"/>
        </w:rPr>
        <w:t xml:space="preserve"> </w:t>
      </w:r>
      <w:r w:rsidR="005C2759"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,</w:t>
      </w:r>
      <w:r w:rsidR="005C2759"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learning rate</w:t>
      </w:r>
      <w:r w:rsidR="005C2759"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, momentum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)</w:t>
      </w:r>
      <w:proofErr w:type="gramStart"/>
      <w:r>
        <w:rPr>
          <w:rFonts w:eastAsia="新細明體"/>
          <w:lang w:eastAsia="zh-TW"/>
        </w:rPr>
        <w:t>=(</w:t>
      </w:r>
      <w:proofErr w:type="gramEnd"/>
      <w:r>
        <w:rPr>
          <w:rFonts w:eastAsia="新細明體"/>
          <w:lang w:eastAsia="zh-TW"/>
        </w:rPr>
        <w:t xml:space="preserve"> </w:t>
      </w:r>
      <w:r w:rsidR="005C2759">
        <w:rPr>
          <w:rFonts w:eastAsia="新細明體"/>
          <w:lang w:eastAsia="zh-TW"/>
        </w:rPr>
        <w:t>1</w:t>
      </w:r>
      <w:r>
        <w:rPr>
          <w:rFonts w:eastAsia="新細明體"/>
          <w:lang w:eastAsia="zh-TW"/>
        </w:rPr>
        <w:t>5 ,0.1 , 0.8 )</w:t>
      </w:r>
    </w:p>
    <w:p w:rsidR="0055019C" w:rsidRDefault="0055019C" w:rsidP="00D841BF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02230AD1" wp14:editId="155D17CE">
            <wp:extent cx="2825115" cy="212282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2389" cy="21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759">
        <w:rPr>
          <w:rFonts w:eastAsia="新細明體" w:hint="eastAsia"/>
          <w:lang w:eastAsia="zh-TW"/>
        </w:rPr>
        <w:t xml:space="preserve"> </w:t>
      </w:r>
      <w:r w:rsidR="005C2759">
        <w:rPr>
          <w:rFonts w:eastAsia="新細明體"/>
          <w:lang w:eastAsia="zh-TW"/>
        </w:rPr>
        <w:t xml:space="preserve"> </w:t>
      </w:r>
      <w:r w:rsidR="005C2759">
        <w:rPr>
          <w:rFonts w:eastAsia="新細明體" w:hint="eastAsia"/>
          <w:lang w:eastAsia="zh-TW"/>
        </w:rPr>
        <w:t xml:space="preserve"> </w:t>
      </w:r>
      <w:r w:rsidR="005C2759">
        <w:rPr>
          <w:noProof/>
          <w:lang w:eastAsia="zh-TW"/>
        </w:rPr>
        <w:drawing>
          <wp:inline distT="0" distB="0" distL="0" distR="0" wp14:anchorId="2C1CC287" wp14:editId="5A2CA0DB">
            <wp:extent cx="2540000" cy="2120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085" cy="21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F8" w:rsidRDefault="00205BF8" w:rsidP="00205BF8">
      <w:pPr>
        <w:jc w:val="center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圖五</w:t>
      </w:r>
    </w:p>
    <w:p w:rsidR="00497552" w:rsidRPr="0055019C" w:rsidRDefault="00497552" w:rsidP="00497552">
      <w:pPr>
        <w:pStyle w:val="4"/>
        <w:rPr>
          <w:rFonts w:eastAsia="新細明體" w:hint="eastAsia"/>
          <w:lang w:eastAsia="zh-TW"/>
        </w:rPr>
      </w:pPr>
      <w:proofErr w:type="gramStart"/>
      <w:r>
        <w:rPr>
          <w:rFonts w:eastAsia="新細明體"/>
          <w:lang w:eastAsia="zh-TW"/>
        </w:rPr>
        <w:t>(</w:t>
      </w:r>
      <w:r>
        <w:rPr>
          <w:rFonts w:eastAsia="新細明體" w:hint="eastAsia"/>
          <w:lang w:eastAsia="zh-TW"/>
        </w:rPr>
        <w:t xml:space="preserve"> hidden</w:t>
      </w:r>
      <w:proofErr w:type="gramEnd"/>
      <w:r>
        <w:rPr>
          <w:rFonts w:eastAsia="新細明體" w:hint="eastAsia"/>
          <w:lang w:eastAsia="zh-TW"/>
        </w:rPr>
        <w:t xml:space="preserve"> cell</w:t>
      </w:r>
      <w:r>
        <w:rPr>
          <w:rFonts w:eastAsia="新細明體"/>
          <w:lang w:eastAsia="zh-TW"/>
        </w:rPr>
        <w:t xml:space="preserve"> ,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learning rate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, momentum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)=</w:t>
      </w:r>
      <w:r>
        <w:rPr>
          <w:rFonts w:eastAsia="新細明體" w:hint="eastAsia"/>
          <w:lang w:eastAsia="zh-TW"/>
        </w:rPr>
        <w:t xml:space="preserve"> </w:t>
      </w:r>
      <w:proofErr w:type="gramStart"/>
      <w:r>
        <w:rPr>
          <w:rFonts w:eastAsia="新細明體"/>
          <w:lang w:eastAsia="zh-TW"/>
        </w:rPr>
        <w:t xml:space="preserve">( </w:t>
      </w:r>
      <w:r>
        <w:rPr>
          <w:rFonts w:eastAsia="新細明體" w:hint="eastAsia"/>
          <w:lang w:eastAsia="zh-TW"/>
        </w:rPr>
        <w:t>1</w:t>
      </w:r>
      <w:r>
        <w:rPr>
          <w:rFonts w:eastAsia="新細明體"/>
          <w:lang w:eastAsia="zh-TW"/>
        </w:rPr>
        <w:t>5</w:t>
      </w:r>
      <w:proofErr w:type="gramEnd"/>
      <w:r>
        <w:rPr>
          <w:rFonts w:eastAsia="新細明體"/>
          <w:lang w:eastAsia="zh-TW"/>
        </w:rPr>
        <w:t xml:space="preserve"> ,0.1 , 0</w:t>
      </w:r>
      <w:r>
        <w:rPr>
          <w:rFonts w:eastAsia="新細明體" w:hint="eastAsia"/>
          <w:lang w:eastAsia="zh-TW"/>
        </w:rPr>
        <w:t>.9</w:t>
      </w:r>
      <w:r>
        <w:rPr>
          <w:rFonts w:eastAsia="新細明體"/>
          <w:lang w:eastAsia="zh-TW"/>
        </w:rPr>
        <w:t xml:space="preserve"> )</w:t>
      </w:r>
    </w:p>
    <w:p w:rsidR="00497552" w:rsidRDefault="00497552" w:rsidP="00D841BF">
      <w:pPr>
        <w:rPr>
          <w:rFonts w:eastAsia="新細明體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743B43DF" wp14:editId="3C08A5DE">
            <wp:extent cx="2825115" cy="2213272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877" cy="22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lang w:eastAsia="zh-TW"/>
        </w:rPr>
        <w:t xml:space="preserve">   </w:t>
      </w:r>
      <w:r>
        <w:rPr>
          <w:noProof/>
          <w:lang w:eastAsia="zh-TW"/>
        </w:rPr>
        <w:drawing>
          <wp:inline distT="0" distB="0" distL="0" distR="0" wp14:anchorId="55A95738" wp14:editId="577C5BE2">
            <wp:extent cx="2571750" cy="221742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2984" cy="222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F8" w:rsidRDefault="00205BF8" w:rsidP="00205BF8">
      <w:pPr>
        <w:jc w:val="center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圖六</w:t>
      </w:r>
    </w:p>
    <w:p w:rsidR="0035762F" w:rsidRPr="0055019C" w:rsidRDefault="0035762F" w:rsidP="0035762F">
      <w:pPr>
        <w:pStyle w:val="4"/>
        <w:rPr>
          <w:rFonts w:eastAsia="新細明體" w:hint="eastAsia"/>
          <w:lang w:eastAsia="zh-TW"/>
        </w:rPr>
      </w:pPr>
      <w:proofErr w:type="gramStart"/>
      <w:r>
        <w:rPr>
          <w:rFonts w:eastAsia="新細明體"/>
          <w:lang w:eastAsia="zh-TW"/>
        </w:rPr>
        <w:t>(</w:t>
      </w:r>
      <w:r>
        <w:rPr>
          <w:rFonts w:eastAsia="新細明體" w:hint="eastAsia"/>
          <w:lang w:eastAsia="zh-TW"/>
        </w:rPr>
        <w:t xml:space="preserve"> hidden</w:t>
      </w:r>
      <w:proofErr w:type="gramEnd"/>
      <w:r>
        <w:rPr>
          <w:rFonts w:eastAsia="新細明體" w:hint="eastAsia"/>
          <w:lang w:eastAsia="zh-TW"/>
        </w:rPr>
        <w:t xml:space="preserve"> cell</w:t>
      </w:r>
      <w:r>
        <w:rPr>
          <w:rFonts w:eastAsia="新細明體"/>
          <w:lang w:eastAsia="zh-TW"/>
        </w:rPr>
        <w:t xml:space="preserve"> ,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learning rate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, momentum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)=</w:t>
      </w:r>
      <w:r>
        <w:rPr>
          <w:rFonts w:eastAsia="新細明體" w:hint="eastAsia"/>
          <w:lang w:eastAsia="zh-TW"/>
        </w:rPr>
        <w:t xml:space="preserve"> </w:t>
      </w:r>
      <w:proofErr w:type="gramStart"/>
      <w:r>
        <w:rPr>
          <w:rFonts w:eastAsia="新細明體"/>
          <w:lang w:eastAsia="zh-TW"/>
        </w:rPr>
        <w:t xml:space="preserve">( </w:t>
      </w:r>
      <w:r>
        <w:rPr>
          <w:rFonts w:eastAsia="新細明體" w:hint="eastAsia"/>
          <w:lang w:eastAsia="zh-TW"/>
        </w:rPr>
        <w:t>20</w:t>
      </w:r>
      <w:proofErr w:type="gramEnd"/>
      <w:r>
        <w:rPr>
          <w:rFonts w:eastAsia="新細明體"/>
          <w:lang w:eastAsia="zh-TW"/>
        </w:rPr>
        <w:t xml:space="preserve"> ,0.1 , 0</w:t>
      </w:r>
      <w:r>
        <w:rPr>
          <w:rFonts w:eastAsia="新細明體" w:hint="eastAsia"/>
          <w:lang w:eastAsia="zh-TW"/>
        </w:rPr>
        <w:t>.8</w:t>
      </w:r>
      <w:r>
        <w:rPr>
          <w:rFonts w:eastAsia="新細明體"/>
          <w:lang w:eastAsia="zh-TW"/>
        </w:rPr>
        <w:t xml:space="preserve"> )</w:t>
      </w:r>
    </w:p>
    <w:p w:rsidR="0035762F" w:rsidRDefault="0035762F" w:rsidP="00D841BF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30B107CA" wp14:editId="007F5AB3">
            <wp:extent cx="2873829" cy="2273085"/>
            <wp:effectExtent l="0" t="0" r="317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7592" cy="22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lang w:eastAsia="zh-TW"/>
        </w:rPr>
        <w:t xml:space="preserve">  </w:t>
      </w:r>
      <w:r>
        <w:rPr>
          <w:noProof/>
          <w:lang w:eastAsia="zh-TW"/>
        </w:rPr>
        <w:drawing>
          <wp:inline distT="0" distB="0" distL="0" distR="0" wp14:anchorId="3C43847B" wp14:editId="3028C837">
            <wp:extent cx="2463800" cy="225615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9559" cy="22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F8" w:rsidRDefault="00205BF8" w:rsidP="00205BF8">
      <w:pPr>
        <w:jc w:val="center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圖七</w:t>
      </w:r>
    </w:p>
    <w:p w:rsidR="00205BF8" w:rsidRPr="0055019C" w:rsidRDefault="00205BF8" w:rsidP="00205BF8">
      <w:pPr>
        <w:pStyle w:val="4"/>
        <w:rPr>
          <w:rFonts w:eastAsia="新細明體" w:hint="eastAsia"/>
          <w:lang w:eastAsia="zh-TW"/>
        </w:rPr>
      </w:pPr>
      <w:proofErr w:type="gramStart"/>
      <w:r>
        <w:rPr>
          <w:rFonts w:eastAsia="新細明體"/>
          <w:lang w:eastAsia="zh-TW"/>
        </w:rPr>
        <w:t>(</w:t>
      </w:r>
      <w:r>
        <w:rPr>
          <w:rFonts w:eastAsia="新細明體" w:hint="eastAsia"/>
          <w:lang w:eastAsia="zh-TW"/>
        </w:rPr>
        <w:t xml:space="preserve"> hidden</w:t>
      </w:r>
      <w:proofErr w:type="gramEnd"/>
      <w:r>
        <w:rPr>
          <w:rFonts w:eastAsia="新細明體" w:hint="eastAsia"/>
          <w:lang w:eastAsia="zh-TW"/>
        </w:rPr>
        <w:t xml:space="preserve"> cell</w:t>
      </w:r>
      <w:r>
        <w:rPr>
          <w:rFonts w:eastAsia="新細明體"/>
          <w:lang w:eastAsia="zh-TW"/>
        </w:rPr>
        <w:t xml:space="preserve"> ,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learning rate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, momentum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)=</w:t>
      </w:r>
      <w:r>
        <w:rPr>
          <w:rFonts w:eastAsia="新細明體" w:hint="eastAsia"/>
          <w:lang w:eastAsia="zh-TW"/>
        </w:rPr>
        <w:t xml:space="preserve"> </w:t>
      </w:r>
      <w:proofErr w:type="gramStart"/>
      <w:r>
        <w:rPr>
          <w:rFonts w:eastAsia="新細明體"/>
          <w:lang w:eastAsia="zh-TW"/>
        </w:rPr>
        <w:t xml:space="preserve">( </w:t>
      </w:r>
      <w:r>
        <w:rPr>
          <w:rFonts w:eastAsia="新細明體" w:hint="eastAsia"/>
          <w:lang w:eastAsia="zh-TW"/>
        </w:rPr>
        <w:t>20</w:t>
      </w:r>
      <w:proofErr w:type="gramEnd"/>
      <w:r>
        <w:rPr>
          <w:rFonts w:eastAsia="新細明體"/>
          <w:lang w:eastAsia="zh-TW"/>
        </w:rPr>
        <w:t xml:space="preserve"> ,0.01 , 0</w:t>
      </w:r>
      <w:r>
        <w:rPr>
          <w:rFonts w:eastAsia="新細明體" w:hint="eastAsia"/>
          <w:lang w:eastAsia="zh-TW"/>
        </w:rPr>
        <w:t>.8</w:t>
      </w:r>
      <w:r>
        <w:rPr>
          <w:rFonts w:eastAsia="新細明體"/>
          <w:lang w:eastAsia="zh-TW"/>
        </w:rPr>
        <w:t xml:space="preserve"> )</w:t>
      </w:r>
    </w:p>
    <w:p w:rsidR="00205BF8" w:rsidRDefault="00205BF8" w:rsidP="00205BF8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5AD9025A" wp14:editId="0F770882">
            <wp:extent cx="2874203" cy="234916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1107" cy="23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lang w:eastAsia="zh-TW"/>
        </w:rPr>
        <w:t xml:space="preserve">  </w:t>
      </w:r>
      <w:r>
        <w:rPr>
          <w:noProof/>
          <w:lang w:eastAsia="zh-TW"/>
        </w:rPr>
        <w:drawing>
          <wp:inline distT="0" distB="0" distL="0" distR="0" wp14:anchorId="14708E01" wp14:editId="0599B141">
            <wp:extent cx="2463800" cy="2334242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8982" cy="23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43" w:rsidRDefault="00064F43" w:rsidP="00064F43">
      <w:pPr>
        <w:jc w:val="center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圖八</w:t>
      </w:r>
    </w:p>
    <w:p w:rsidR="00064F43" w:rsidRDefault="00064F43" w:rsidP="00064F43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bat</w:t>
      </w:r>
      <w:r w:rsidR="00A534B6">
        <w:rPr>
          <w:rFonts w:eastAsia="新細明體"/>
          <w:lang w:eastAsia="zh-TW"/>
        </w:rPr>
        <w:t>ch learning</w:t>
      </w:r>
      <w:r w:rsidR="00607E3F">
        <w:rPr>
          <w:rFonts w:eastAsia="新細明體"/>
          <w:lang w:eastAsia="zh-TW"/>
        </w:rPr>
        <w:t>:</w:t>
      </w:r>
    </w:p>
    <w:p w:rsidR="00064F43" w:rsidRPr="0055019C" w:rsidRDefault="00064F43" w:rsidP="00064F43">
      <w:pPr>
        <w:pStyle w:val="4"/>
        <w:rPr>
          <w:rFonts w:eastAsia="新細明體" w:hint="eastAsia"/>
          <w:lang w:eastAsia="zh-TW"/>
        </w:rPr>
      </w:pPr>
      <w:proofErr w:type="gramStart"/>
      <w:r>
        <w:rPr>
          <w:rFonts w:eastAsia="新細明體"/>
          <w:lang w:eastAsia="zh-TW"/>
        </w:rPr>
        <w:t>(</w:t>
      </w:r>
      <w:r>
        <w:rPr>
          <w:rFonts w:eastAsia="新細明體" w:hint="eastAsia"/>
          <w:lang w:eastAsia="zh-TW"/>
        </w:rPr>
        <w:t xml:space="preserve"> hidden</w:t>
      </w:r>
      <w:proofErr w:type="gramEnd"/>
      <w:r>
        <w:rPr>
          <w:rFonts w:eastAsia="新細明體" w:hint="eastAsia"/>
          <w:lang w:eastAsia="zh-TW"/>
        </w:rPr>
        <w:t xml:space="preserve"> cell</w:t>
      </w:r>
      <w:r>
        <w:rPr>
          <w:rFonts w:eastAsia="新細明體"/>
          <w:lang w:eastAsia="zh-TW"/>
        </w:rPr>
        <w:t xml:space="preserve"> ,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learning rate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, momentum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)=</w:t>
      </w:r>
      <w:r>
        <w:rPr>
          <w:rFonts w:eastAsia="新細明體" w:hint="eastAsia"/>
          <w:lang w:eastAsia="zh-TW"/>
        </w:rPr>
        <w:t xml:space="preserve"> </w:t>
      </w:r>
      <w:proofErr w:type="gramStart"/>
      <w:r>
        <w:rPr>
          <w:rFonts w:eastAsia="新細明體"/>
          <w:lang w:eastAsia="zh-TW"/>
        </w:rPr>
        <w:t xml:space="preserve">( </w:t>
      </w:r>
      <w:r>
        <w:rPr>
          <w:rFonts w:eastAsia="新細明體" w:hint="eastAsia"/>
          <w:lang w:eastAsia="zh-TW"/>
        </w:rPr>
        <w:t>10</w:t>
      </w:r>
      <w:proofErr w:type="gramEnd"/>
      <w:r>
        <w:rPr>
          <w:rFonts w:eastAsia="新細明體"/>
          <w:lang w:eastAsia="zh-TW"/>
        </w:rPr>
        <w:t xml:space="preserve"> ,0.5 , 0</w:t>
      </w:r>
      <w:r>
        <w:rPr>
          <w:rFonts w:eastAsia="新細明體" w:hint="eastAsia"/>
          <w:lang w:eastAsia="zh-TW"/>
        </w:rPr>
        <w:t>.8</w:t>
      </w:r>
      <w:r>
        <w:rPr>
          <w:rFonts w:eastAsia="新細明體"/>
          <w:lang w:eastAsia="zh-TW"/>
        </w:rPr>
        <w:t xml:space="preserve"> )</w:t>
      </w:r>
    </w:p>
    <w:p w:rsidR="00064F43" w:rsidRDefault="00064F43" w:rsidP="00064F43">
      <w:pPr>
        <w:pStyle w:val="4"/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545FBBC7" wp14:editId="29BB96C5">
            <wp:extent cx="2937714" cy="233045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8241" cy="23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lang w:eastAsia="zh-TW"/>
        </w:rPr>
        <w:t xml:space="preserve">  </w:t>
      </w:r>
      <w:r>
        <w:rPr>
          <w:noProof/>
          <w:lang w:eastAsia="zh-TW"/>
        </w:rPr>
        <w:drawing>
          <wp:inline distT="0" distB="0" distL="0" distR="0" wp14:anchorId="013573CC" wp14:editId="1CDFEDBF">
            <wp:extent cx="2615736" cy="234901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1990" cy="23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43" w:rsidRDefault="00064F43" w:rsidP="00064F43">
      <w:pPr>
        <w:jc w:val="center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圖九</w:t>
      </w:r>
    </w:p>
    <w:p w:rsidR="008723FB" w:rsidRPr="0055019C" w:rsidRDefault="008723FB" w:rsidP="008723FB">
      <w:pPr>
        <w:pStyle w:val="4"/>
        <w:rPr>
          <w:rFonts w:eastAsia="新細明體" w:hint="eastAsia"/>
          <w:lang w:eastAsia="zh-TW"/>
        </w:rPr>
      </w:pPr>
      <w:proofErr w:type="gramStart"/>
      <w:r>
        <w:rPr>
          <w:rFonts w:eastAsia="新細明體"/>
          <w:lang w:eastAsia="zh-TW"/>
        </w:rPr>
        <w:t>(</w:t>
      </w:r>
      <w:r>
        <w:rPr>
          <w:rFonts w:eastAsia="新細明體" w:hint="eastAsia"/>
          <w:lang w:eastAsia="zh-TW"/>
        </w:rPr>
        <w:t xml:space="preserve"> hidden</w:t>
      </w:r>
      <w:proofErr w:type="gramEnd"/>
      <w:r>
        <w:rPr>
          <w:rFonts w:eastAsia="新細明體" w:hint="eastAsia"/>
          <w:lang w:eastAsia="zh-TW"/>
        </w:rPr>
        <w:t xml:space="preserve"> cell</w:t>
      </w:r>
      <w:r>
        <w:rPr>
          <w:rFonts w:eastAsia="新細明體"/>
          <w:lang w:eastAsia="zh-TW"/>
        </w:rPr>
        <w:t xml:space="preserve"> ,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learning rate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, momentum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)=</w:t>
      </w:r>
      <w:r>
        <w:rPr>
          <w:rFonts w:eastAsia="新細明體" w:hint="eastAsia"/>
          <w:lang w:eastAsia="zh-TW"/>
        </w:rPr>
        <w:t xml:space="preserve"> </w:t>
      </w:r>
      <w:proofErr w:type="gramStart"/>
      <w:r>
        <w:rPr>
          <w:rFonts w:eastAsia="新細明體"/>
          <w:lang w:eastAsia="zh-TW"/>
        </w:rPr>
        <w:t xml:space="preserve">( </w:t>
      </w:r>
      <w:r>
        <w:rPr>
          <w:rFonts w:eastAsia="新細明體" w:hint="eastAsia"/>
          <w:lang w:eastAsia="zh-TW"/>
        </w:rPr>
        <w:t>10</w:t>
      </w:r>
      <w:proofErr w:type="gramEnd"/>
      <w:r>
        <w:rPr>
          <w:rFonts w:eastAsia="新細明體"/>
          <w:lang w:eastAsia="zh-TW"/>
        </w:rPr>
        <w:t xml:space="preserve"> ,</w:t>
      </w:r>
      <w:r>
        <w:rPr>
          <w:rFonts w:eastAsia="新細明體" w:hint="eastAsia"/>
          <w:lang w:eastAsia="zh-TW"/>
        </w:rPr>
        <w:t>1</w:t>
      </w:r>
      <w:r>
        <w:rPr>
          <w:rFonts w:eastAsia="新細明體"/>
          <w:lang w:eastAsia="zh-TW"/>
        </w:rPr>
        <w:t xml:space="preserve"> , 0</w:t>
      </w:r>
      <w:r>
        <w:rPr>
          <w:rFonts w:eastAsia="新細明體" w:hint="eastAsia"/>
          <w:lang w:eastAsia="zh-TW"/>
        </w:rPr>
        <w:t>.8</w:t>
      </w:r>
      <w:r>
        <w:rPr>
          <w:rFonts w:eastAsia="新細明體"/>
          <w:lang w:eastAsia="zh-TW"/>
        </w:rPr>
        <w:t xml:space="preserve"> )</w:t>
      </w:r>
    </w:p>
    <w:p w:rsidR="008723FB" w:rsidRDefault="008723FB" w:rsidP="008723FB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7ABD03EC" wp14:editId="7712880E">
            <wp:extent cx="2922887" cy="2292136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6793" cy="22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lang w:eastAsia="zh-TW"/>
        </w:rPr>
        <w:t xml:space="preserve">  </w:t>
      </w:r>
      <w:r>
        <w:rPr>
          <w:noProof/>
          <w:lang w:eastAsia="zh-TW"/>
        </w:rPr>
        <w:drawing>
          <wp:inline distT="0" distB="0" distL="0" distR="0" wp14:anchorId="7BDD97B3" wp14:editId="66278A3A">
            <wp:extent cx="2576759" cy="2334895"/>
            <wp:effectExtent l="0" t="0" r="0" b="825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6892" cy="234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FB" w:rsidRDefault="008723FB" w:rsidP="008723FB">
      <w:pPr>
        <w:jc w:val="center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圖十</w:t>
      </w:r>
    </w:p>
    <w:p w:rsidR="008723FB" w:rsidRPr="0055019C" w:rsidRDefault="008723FB" w:rsidP="008723FB">
      <w:pPr>
        <w:pStyle w:val="4"/>
        <w:rPr>
          <w:rFonts w:eastAsia="新細明體" w:hint="eastAsia"/>
          <w:lang w:eastAsia="zh-TW"/>
        </w:rPr>
      </w:pPr>
      <w:proofErr w:type="gramStart"/>
      <w:r>
        <w:rPr>
          <w:rFonts w:eastAsia="新細明體"/>
          <w:lang w:eastAsia="zh-TW"/>
        </w:rPr>
        <w:t>(</w:t>
      </w:r>
      <w:r>
        <w:rPr>
          <w:rFonts w:eastAsia="新細明體" w:hint="eastAsia"/>
          <w:lang w:eastAsia="zh-TW"/>
        </w:rPr>
        <w:t xml:space="preserve"> hidden</w:t>
      </w:r>
      <w:proofErr w:type="gramEnd"/>
      <w:r>
        <w:rPr>
          <w:rFonts w:eastAsia="新細明體" w:hint="eastAsia"/>
          <w:lang w:eastAsia="zh-TW"/>
        </w:rPr>
        <w:t xml:space="preserve"> cell</w:t>
      </w:r>
      <w:r>
        <w:rPr>
          <w:rFonts w:eastAsia="新細明體"/>
          <w:lang w:eastAsia="zh-TW"/>
        </w:rPr>
        <w:t xml:space="preserve"> ,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learning rate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, momentum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)=</w:t>
      </w:r>
      <w:r>
        <w:rPr>
          <w:rFonts w:eastAsia="新細明體" w:hint="eastAsia"/>
          <w:lang w:eastAsia="zh-TW"/>
        </w:rPr>
        <w:t xml:space="preserve"> </w:t>
      </w:r>
      <w:proofErr w:type="gramStart"/>
      <w:r>
        <w:rPr>
          <w:rFonts w:eastAsia="新細明體"/>
          <w:lang w:eastAsia="zh-TW"/>
        </w:rPr>
        <w:t xml:space="preserve">( </w:t>
      </w:r>
      <w:r>
        <w:rPr>
          <w:rFonts w:eastAsia="新細明體" w:hint="eastAsia"/>
          <w:lang w:eastAsia="zh-TW"/>
        </w:rPr>
        <w:t>10</w:t>
      </w:r>
      <w:proofErr w:type="gramEnd"/>
      <w:r>
        <w:rPr>
          <w:rFonts w:eastAsia="新細明體"/>
          <w:lang w:eastAsia="zh-TW"/>
        </w:rPr>
        <w:t xml:space="preserve"> ,0.</w:t>
      </w:r>
      <w:r>
        <w:rPr>
          <w:rFonts w:eastAsia="新細明體" w:hint="eastAsia"/>
          <w:lang w:eastAsia="zh-TW"/>
        </w:rPr>
        <w:t>2</w:t>
      </w:r>
      <w:r>
        <w:rPr>
          <w:rFonts w:eastAsia="新細明體"/>
          <w:lang w:eastAsia="zh-TW"/>
        </w:rPr>
        <w:t>, 0</w:t>
      </w:r>
      <w:r>
        <w:rPr>
          <w:rFonts w:eastAsia="新細明體" w:hint="eastAsia"/>
          <w:lang w:eastAsia="zh-TW"/>
        </w:rPr>
        <w:t>.9</w:t>
      </w:r>
      <w:r>
        <w:rPr>
          <w:rFonts w:eastAsia="新細明體"/>
          <w:lang w:eastAsia="zh-TW"/>
        </w:rPr>
        <w:t xml:space="preserve"> )</w:t>
      </w:r>
    </w:p>
    <w:p w:rsidR="008723FB" w:rsidRDefault="008723FB" w:rsidP="008723FB">
      <w:pPr>
        <w:jc w:val="both"/>
        <w:rPr>
          <w:rFonts w:eastAsia="新細明體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2CECAF4E" wp14:editId="6E04C74D">
            <wp:extent cx="2787650" cy="2195347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9862" cy="21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lang w:eastAsia="zh-TW"/>
        </w:rPr>
        <w:t xml:space="preserve">  </w:t>
      </w:r>
      <w:r>
        <w:rPr>
          <w:noProof/>
          <w:lang w:eastAsia="zh-TW"/>
        </w:rPr>
        <w:drawing>
          <wp:inline distT="0" distB="0" distL="0" distR="0" wp14:anchorId="6026898E" wp14:editId="428424A5">
            <wp:extent cx="2349500" cy="2194304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3489" cy="21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FB" w:rsidRDefault="008723FB" w:rsidP="008723FB">
      <w:pPr>
        <w:jc w:val="center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圖十一</w:t>
      </w:r>
    </w:p>
    <w:p w:rsidR="008723FB" w:rsidRPr="0055019C" w:rsidRDefault="008723FB" w:rsidP="008723FB">
      <w:pPr>
        <w:pStyle w:val="4"/>
        <w:rPr>
          <w:rFonts w:eastAsia="新細明體" w:hint="eastAsia"/>
          <w:lang w:eastAsia="zh-TW"/>
        </w:rPr>
      </w:pPr>
      <w:proofErr w:type="gramStart"/>
      <w:r>
        <w:rPr>
          <w:rFonts w:eastAsia="新細明體"/>
          <w:lang w:eastAsia="zh-TW"/>
        </w:rPr>
        <w:t>(</w:t>
      </w:r>
      <w:r>
        <w:rPr>
          <w:rFonts w:eastAsia="新細明體" w:hint="eastAsia"/>
          <w:lang w:eastAsia="zh-TW"/>
        </w:rPr>
        <w:t xml:space="preserve"> hidden</w:t>
      </w:r>
      <w:proofErr w:type="gramEnd"/>
      <w:r>
        <w:rPr>
          <w:rFonts w:eastAsia="新細明體" w:hint="eastAsia"/>
          <w:lang w:eastAsia="zh-TW"/>
        </w:rPr>
        <w:t xml:space="preserve"> cell</w:t>
      </w:r>
      <w:r>
        <w:rPr>
          <w:rFonts w:eastAsia="新細明體"/>
          <w:lang w:eastAsia="zh-TW"/>
        </w:rPr>
        <w:t xml:space="preserve"> ,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learning rate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, momentum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)=</w:t>
      </w:r>
      <w:r>
        <w:rPr>
          <w:rFonts w:eastAsia="新細明體" w:hint="eastAsia"/>
          <w:lang w:eastAsia="zh-TW"/>
        </w:rPr>
        <w:t xml:space="preserve"> </w:t>
      </w:r>
      <w:proofErr w:type="gramStart"/>
      <w:r>
        <w:rPr>
          <w:rFonts w:eastAsia="新細明體"/>
          <w:lang w:eastAsia="zh-TW"/>
        </w:rPr>
        <w:t xml:space="preserve">( </w:t>
      </w:r>
      <w:r>
        <w:rPr>
          <w:rFonts w:eastAsia="新細明體" w:hint="eastAsia"/>
          <w:lang w:eastAsia="zh-TW"/>
        </w:rPr>
        <w:t>15</w:t>
      </w:r>
      <w:proofErr w:type="gramEnd"/>
      <w:r>
        <w:rPr>
          <w:rFonts w:eastAsia="新細明體"/>
          <w:lang w:eastAsia="zh-TW"/>
        </w:rPr>
        <w:t xml:space="preserve"> ,0.</w:t>
      </w:r>
      <w:r>
        <w:rPr>
          <w:rFonts w:eastAsia="新細明體" w:hint="eastAsia"/>
          <w:lang w:eastAsia="zh-TW"/>
        </w:rPr>
        <w:t>2</w:t>
      </w:r>
      <w:r>
        <w:rPr>
          <w:rFonts w:eastAsia="新細明體"/>
          <w:lang w:eastAsia="zh-TW"/>
        </w:rPr>
        <w:t>, 0</w:t>
      </w:r>
      <w:r>
        <w:rPr>
          <w:rFonts w:eastAsia="新細明體" w:hint="eastAsia"/>
          <w:lang w:eastAsia="zh-TW"/>
        </w:rPr>
        <w:t>.9</w:t>
      </w:r>
      <w:r>
        <w:rPr>
          <w:rFonts w:eastAsia="新細明體"/>
          <w:lang w:eastAsia="zh-TW"/>
        </w:rPr>
        <w:t xml:space="preserve"> )</w:t>
      </w:r>
    </w:p>
    <w:p w:rsidR="008723FB" w:rsidRDefault="008723FB" w:rsidP="008723FB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4B136FF7" wp14:editId="79616223">
            <wp:extent cx="2787650" cy="2289227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0702" cy="229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lang w:eastAsia="zh-TW"/>
        </w:rPr>
        <w:t xml:space="preserve">  </w:t>
      </w:r>
      <w:r>
        <w:rPr>
          <w:noProof/>
          <w:lang w:eastAsia="zh-TW"/>
        </w:rPr>
        <w:drawing>
          <wp:inline distT="0" distB="0" distL="0" distR="0" wp14:anchorId="42E9379C" wp14:editId="1909C3D7">
            <wp:extent cx="2545377" cy="2295467"/>
            <wp:effectExtent l="0" t="0" r="762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0753" cy="23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FB" w:rsidRPr="008723FB" w:rsidRDefault="008723FB" w:rsidP="008723FB">
      <w:pPr>
        <w:jc w:val="center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圖十二</w:t>
      </w:r>
    </w:p>
    <w:p w:rsidR="000159E7" w:rsidRDefault="000159E7" w:rsidP="000159E7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table</w:t>
      </w:r>
    </w:p>
    <w:p w:rsidR="00205BF8" w:rsidRPr="008723FB" w:rsidRDefault="00205BF8" w:rsidP="00205BF8">
      <w:pPr>
        <w:pStyle w:val="3"/>
        <w:rPr>
          <w:rFonts w:hint="eastAsia"/>
          <w:lang w:eastAsia="zh-TW"/>
        </w:rPr>
      </w:pPr>
      <w:r w:rsidRPr="008723FB">
        <w:rPr>
          <w:rFonts w:ascii="新細明體" w:eastAsia="新細明體" w:hAnsi="新細明體" w:hint="eastAsia"/>
          <w:lang w:eastAsia="zh-TW"/>
        </w:rPr>
        <w:t>s</w:t>
      </w:r>
      <w:r w:rsidRPr="008723FB">
        <w:rPr>
          <w:rFonts w:ascii="新細明體" w:eastAsia="新細明體" w:hAnsi="新細明體"/>
          <w:lang w:eastAsia="zh-TW"/>
        </w:rPr>
        <w:t xml:space="preserve">equential </w:t>
      </w:r>
      <w:r w:rsidR="00A534B6">
        <w:rPr>
          <w:rFonts w:ascii="新細明體" w:eastAsia="新細明體" w:hAnsi="新細明體"/>
          <w:lang w:eastAsia="zh-TW"/>
        </w:rPr>
        <w:t>learning:</w:t>
      </w:r>
    </w:p>
    <w:tbl>
      <w:tblPr>
        <w:tblStyle w:val="4-2"/>
        <w:tblW w:w="9067" w:type="dxa"/>
        <w:tblLook w:val="04A0" w:firstRow="1" w:lastRow="0" w:firstColumn="1" w:lastColumn="0" w:noHBand="0" w:noVBand="1"/>
      </w:tblPr>
      <w:tblGrid>
        <w:gridCol w:w="1186"/>
        <w:gridCol w:w="1478"/>
        <w:gridCol w:w="1441"/>
        <w:gridCol w:w="1270"/>
        <w:gridCol w:w="1270"/>
        <w:gridCol w:w="2422"/>
      </w:tblGrid>
      <w:tr w:rsidR="004432F5" w:rsidTr="00FB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432F5" w:rsidRPr="004432F5" w:rsidRDefault="004432F5" w:rsidP="004432F5">
            <w:pPr>
              <w:jc w:val="center"/>
              <w:rPr>
                <w:rFonts w:asciiTheme="majorHAnsi" w:eastAsia="新細明體" w:hAnsiTheme="majorHAnsi"/>
                <w:lang w:eastAsia="zh-TW"/>
              </w:rPr>
            </w:pPr>
            <w:r w:rsidRPr="004432F5">
              <w:rPr>
                <w:rFonts w:asciiTheme="majorHAnsi" w:eastAsia="新細明體" w:hAnsiTheme="majorHAnsi"/>
                <w:lang w:eastAsia="zh-TW"/>
              </w:rPr>
              <w:t>Hidden cell</w:t>
            </w:r>
          </w:p>
        </w:tc>
        <w:tc>
          <w:tcPr>
            <w:tcW w:w="1478" w:type="dxa"/>
          </w:tcPr>
          <w:p w:rsidR="004432F5" w:rsidRPr="004432F5" w:rsidRDefault="004432F5" w:rsidP="00443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新細明體" w:hAnsiTheme="majorHAnsi"/>
                <w:lang w:eastAsia="zh-TW"/>
              </w:rPr>
            </w:pPr>
            <w:r w:rsidRPr="004432F5">
              <w:rPr>
                <w:rFonts w:asciiTheme="majorHAnsi" w:eastAsia="新細明體" w:hAnsiTheme="majorHAnsi"/>
                <w:lang w:eastAsia="zh-TW"/>
              </w:rPr>
              <w:t>η</w:t>
            </w:r>
          </w:p>
        </w:tc>
        <w:tc>
          <w:tcPr>
            <w:tcW w:w="1441" w:type="dxa"/>
          </w:tcPr>
          <w:p w:rsidR="004432F5" w:rsidRPr="004432F5" w:rsidRDefault="004432F5" w:rsidP="00443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新細明體" w:hAnsiTheme="majorHAnsi"/>
                <w:lang w:eastAsia="zh-TW"/>
              </w:rPr>
            </w:pPr>
            <w:r w:rsidRPr="004432F5">
              <w:rPr>
                <w:rFonts w:asciiTheme="majorHAnsi" w:eastAsia="新細明體" w:hAnsiTheme="majorHAnsi"/>
                <w:lang w:eastAsia="zh-TW"/>
              </w:rPr>
              <w:t>α</w:t>
            </w:r>
          </w:p>
        </w:tc>
        <w:tc>
          <w:tcPr>
            <w:tcW w:w="1270" w:type="dxa"/>
          </w:tcPr>
          <w:p w:rsidR="004432F5" w:rsidRPr="004432F5" w:rsidRDefault="004432F5" w:rsidP="00443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新細明體" w:hAnsiTheme="majorHAnsi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Training Loss</w:t>
            </w:r>
          </w:p>
        </w:tc>
        <w:tc>
          <w:tcPr>
            <w:tcW w:w="1270" w:type="dxa"/>
          </w:tcPr>
          <w:p w:rsidR="004432F5" w:rsidRPr="004432F5" w:rsidRDefault="004432F5" w:rsidP="00443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新細明體" w:hAnsiTheme="majorHAnsi"/>
                <w:lang w:eastAsia="zh-TW"/>
              </w:rPr>
            </w:pPr>
            <w:r w:rsidRPr="004432F5">
              <w:rPr>
                <w:rFonts w:asciiTheme="majorHAnsi" w:eastAsia="新細明體" w:hAnsiTheme="majorHAnsi"/>
                <w:lang w:eastAsia="zh-TW"/>
              </w:rPr>
              <w:t>Test Loss</w:t>
            </w:r>
          </w:p>
        </w:tc>
        <w:tc>
          <w:tcPr>
            <w:tcW w:w="2422" w:type="dxa"/>
          </w:tcPr>
          <w:p w:rsidR="004432F5" w:rsidRPr="004432F5" w:rsidRDefault="004432F5" w:rsidP="00443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新細明體" w:hAnsiTheme="majorHAnsi"/>
                <w:vertAlign w:val="subscript"/>
                <w:lang w:eastAsia="zh-TW"/>
              </w:rPr>
            </w:pPr>
            <w:proofErr w:type="spellStart"/>
            <w:r w:rsidRPr="004432F5">
              <w:rPr>
                <w:rFonts w:asciiTheme="majorHAnsi" w:eastAsia="新細明體" w:hAnsiTheme="majorHAnsi"/>
                <w:lang w:eastAsia="zh-TW"/>
              </w:rPr>
              <w:t>E_train</w:t>
            </w:r>
            <w:r w:rsidR="00295D69">
              <w:rPr>
                <w:rFonts w:asciiTheme="majorHAnsi" w:eastAsia="新細明體" w:hAnsiTheme="majorHAnsi"/>
                <w:lang w:eastAsia="zh-TW"/>
              </w:rPr>
              <w:t>-E_</w:t>
            </w:r>
            <w:r w:rsidRPr="004432F5">
              <w:rPr>
                <w:rFonts w:asciiTheme="majorHAnsi" w:eastAsia="新細明體" w:hAnsiTheme="majorHAnsi"/>
                <w:lang w:eastAsia="zh-TW"/>
              </w:rPr>
              <w:t>test</w:t>
            </w:r>
            <w:proofErr w:type="spellEnd"/>
          </w:p>
        </w:tc>
      </w:tr>
      <w:tr w:rsidR="00FB6B8E" w:rsidTr="00F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432F5" w:rsidRDefault="00283EB6" w:rsidP="004432F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20</w:t>
            </w:r>
          </w:p>
        </w:tc>
        <w:tc>
          <w:tcPr>
            <w:tcW w:w="1478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</w:t>
            </w:r>
            <w:r w:rsidR="00283EB6">
              <w:rPr>
                <w:rFonts w:eastAsia="新細明體" w:hint="eastAsia"/>
                <w:lang w:eastAsia="zh-TW"/>
              </w:rPr>
              <w:t>0</w:t>
            </w: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441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</w:t>
            </w:r>
          </w:p>
        </w:tc>
        <w:tc>
          <w:tcPr>
            <w:tcW w:w="1270" w:type="dxa"/>
          </w:tcPr>
          <w:p w:rsidR="004432F5" w:rsidRDefault="00283EB6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0.0010873</w:t>
            </w:r>
          </w:p>
        </w:tc>
        <w:tc>
          <w:tcPr>
            <w:tcW w:w="1270" w:type="dxa"/>
          </w:tcPr>
          <w:p w:rsidR="004432F5" w:rsidRDefault="00283EB6" w:rsidP="002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0.0012716</w:t>
            </w:r>
          </w:p>
        </w:tc>
        <w:tc>
          <w:tcPr>
            <w:tcW w:w="2422" w:type="dxa"/>
          </w:tcPr>
          <w:p w:rsidR="004432F5" w:rsidRDefault="00283EB6" w:rsidP="00283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0.00018432</w:t>
            </w:r>
          </w:p>
        </w:tc>
      </w:tr>
      <w:tr w:rsidR="004432F5" w:rsidTr="00FB6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432F5" w:rsidRDefault="004432F5" w:rsidP="004432F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5</w:t>
            </w:r>
          </w:p>
        </w:tc>
        <w:tc>
          <w:tcPr>
            <w:tcW w:w="1478" w:type="dxa"/>
          </w:tcPr>
          <w:p w:rsidR="004432F5" w:rsidRDefault="004432F5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0.1</w:t>
            </w:r>
          </w:p>
        </w:tc>
        <w:tc>
          <w:tcPr>
            <w:tcW w:w="1441" w:type="dxa"/>
          </w:tcPr>
          <w:p w:rsidR="004432F5" w:rsidRDefault="004432F5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0.8</w:t>
            </w:r>
          </w:p>
        </w:tc>
        <w:tc>
          <w:tcPr>
            <w:tcW w:w="1270" w:type="dxa"/>
          </w:tcPr>
          <w:p w:rsidR="004432F5" w:rsidRDefault="004432F5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</w:t>
            </w:r>
            <w:r>
              <w:rPr>
                <w:rFonts w:eastAsia="新細明體"/>
                <w:lang w:eastAsia="zh-TW"/>
              </w:rPr>
              <w:t>0096</w:t>
            </w:r>
            <w:r w:rsidR="00FB6B8E">
              <w:rPr>
                <w:rFonts w:eastAsia="新細明體"/>
                <w:lang w:eastAsia="zh-TW"/>
              </w:rPr>
              <w:t>60</w:t>
            </w:r>
          </w:p>
        </w:tc>
        <w:tc>
          <w:tcPr>
            <w:tcW w:w="1270" w:type="dxa"/>
          </w:tcPr>
          <w:p w:rsidR="004432F5" w:rsidRDefault="004432F5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0.00097</w:t>
            </w:r>
            <w:r w:rsidR="00FB6B8E">
              <w:rPr>
                <w:rFonts w:eastAsia="新細明體"/>
                <w:lang w:eastAsia="zh-TW"/>
              </w:rPr>
              <w:t>0</w:t>
            </w:r>
          </w:p>
        </w:tc>
        <w:tc>
          <w:tcPr>
            <w:tcW w:w="2422" w:type="dxa"/>
          </w:tcPr>
          <w:p w:rsidR="004432F5" w:rsidRDefault="00FB6B8E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0.0000040</w:t>
            </w:r>
          </w:p>
        </w:tc>
      </w:tr>
      <w:tr w:rsidR="00FB6B8E" w:rsidTr="00F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432F5" w:rsidRDefault="004432F5" w:rsidP="004432F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1478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0.1</w:t>
            </w:r>
          </w:p>
        </w:tc>
        <w:tc>
          <w:tcPr>
            <w:tcW w:w="1441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0.8</w:t>
            </w:r>
          </w:p>
        </w:tc>
        <w:tc>
          <w:tcPr>
            <w:tcW w:w="1270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0.00002</w:t>
            </w:r>
            <w:r w:rsidR="00FB6B8E">
              <w:rPr>
                <w:rFonts w:eastAsia="新細明體"/>
                <w:lang w:eastAsia="zh-TW"/>
              </w:rPr>
              <w:t>0</w:t>
            </w:r>
          </w:p>
        </w:tc>
        <w:tc>
          <w:tcPr>
            <w:tcW w:w="1270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0.000039</w:t>
            </w:r>
          </w:p>
        </w:tc>
        <w:tc>
          <w:tcPr>
            <w:tcW w:w="2422" w:type="dxa"/>
          </w:tcPr>
          <w:p w:rsidR="004432F5" w:rsidRDefault="00FB6B8E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0.0000184</w:t>
            </w:r>
          </w:p>
        </w:tc>
      </w:tr>
      <w:tr w:rsidR="004432F5" w:rsidTr="00FB6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432F5" w:rsidRDefault="004432F5" w:rsidP="004432F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15</w:t>
            </w:r>
          </w:p>
        </w:tc>
        <w:tc>
          <w:tcPr>
            <w:tcW w:w="1478" w:type="dxa"/>
          </w:tcPr>
          <w:p w:rsidR="004432F5" w:rsidRDefault="004432F5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0.1</w:t>
            </w:r>
          </w:p>
        </w:tc>
        <w:tc>
          <w:tcPr>
            <w:tcW w:w="1441" w:type="dxa"/>
          </w:tcPr>
          <w:p w:rsidR="004432F5" w:rsidRDefault="004432F5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0.8</w:t>
            </w:r>
          </w:p>
        </w:tc>
        <w:tc>
          <w:tcPr>
            <w:tcW w:w="1270" w:type="dxa"/>
          </w:tcPr>
          <w:p w:rsidR="004432F5" w:rsidRDefault="004432F5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0.000022</w:t>
            </w:r>
          </w:p>
        </w:tc>
        <w:tc>
          <w:tcPr>
            <w:tcW w:w="1270" w:type="dxa"/>
          </w:tcPr>
          <w:p w:rsidR="004432F5" w:rsidRDefault="004432F5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0.000042</w:t>
            </w:r>
          </w:p>
        </w:tc>
        <w:tc>
          <w:tcPr>
            <w:tcW w:w="2422" w:type="dxa"/>
          </w:tcPr>
          <w:p w:rsidR="004432F5" w:rsidRDefault="00FB6B8E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0.0000198</w:t>
            </w:r>
          </w:p>
        </w:tc>
      </w:tr>
      <w:tr w:rsidR="00FB6B8E" w:rsidTr="00F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432F5" w:rsidRDefault="004432F5" w:rsidP="004432F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15</w:t>
            </w:r>
          </w:p>
        </w:tc>
        <w:tc>
          <w:tcPr>
            <w:tcW w:w="1478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0.1</w:t>
            </w:r>
          </w:p>
        </w:tc>
        <w:tc>
          <w:tcPr>
            <w:tcW w:w="1441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0.9</w:t>
            </w:r>
          </w:p>
        </w:tc>
        <w:tc>
          <w:tcPr>
            <w:tcW w:w="1270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0.00002</w:t>
            </w:r>
            <w:r w:rsidR="00FB6B8E">
              <w:rPr>
                <w:rFonts w:eastAsia="新細明體"/>
                <w:lang w:eastAsia="zh-TW"/>
              </w:rPr>
              <w:t>0</w:t>
            </w:r>
          </w:p>
        </w:tc>
        <w:tc>
          <w:tcPr>
            <w:tcW w:w="1270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0.000043</w:t>
            </w:r>
          </w:p>
        </w:tc>
        <w:tc>
          <w:tcPr>
            <w:tcW w:w="2422" w:type="dxa"/>
          </w:tcPr>
          <w:p w:rsidR="004432F5" w:rsidRDefault="00FB6B8E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0.0000227</w:t>
            </w:r>
          </w:p>
        </w:tc>
      </w:tr>
      <w:tr w:rsidR="004432F5" w:rsidTr="00FB6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432F5" w:rsidRDefault="004432F5" w:rsidP="004432F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20</w:t>
            </w:r>
          </w:p>
        </w:tc>
        <w:tc>
          <w:tcPr>
            <w:tcW w:w="1478" w:type="dxa"/>
          </w:tcPr>
          <w:p w:rsidR="004432F5" w:rsidRDefault="004432F5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0.1</w:t>
            </w:r>
          </w:p>
        </w:tc>
        <w:tc>
          <w:tcPr>
            <w:tcW w:w="1441" w:type="dxa"/>
          </w:tcPr>
          <w:p w:rsidR="004432F5" w:rsidRDefault="004432F5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0.8</w:t>
            </w:r>
          </w:p>
        </w:tc>
        <w:tc>
          <w:tcPr>
            <w:tcW w:w="1270" w:type="dxa"/>
          </w:tcPr>
          <w:p w:rsidR="004432F5" w:rsidRDefault="004432F5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0.00002</w:t>
            </w:r>
            <w:r w:rsidR="00FB6B8E">
              <w:rPr>
                <w:rFonts w:eastAsia="新細明體"/>
                <w:lang w:eastAsia="zh-TW"/>
              </w:rPr>
              <w:t>7</w:t>
            </w:r>
          </w:p>
        </w:tc>
        <w:tc>
          <w:tcPr>
            <w:tcW w:w="1270" w:type="dxa"/>
          </w:tcPr>
          <w:p w:rsidR="004432F5" w:rsidRDefault="004432F5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0.00005</w:t>
            </w:r>
            <w:r w:rsidR="00FB6B8E">
              <w:rPr>
                <w:rFonts w:eastAsia="新細明體"/>
                <w:lang w:eastAsia="zh-TW"/>
              </w:rPr>
              <w:t>0</w:t>
            </w:r>
          </w:p>
        </w:tc>
        <w:tc>
          <w:tcPr>
            <w:tcW w:w="2422" w:type="dxa"/>
          </w:tcPr>
          <w:p w:rsidR="004432F5" w:rsidRDefault="00FB6B8E" w:rsidP="00443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0.0000232</w:t>
            </w:r>
          </w:p>
        </w:tc>
      </w:tr>
      <w:tr w:rsidR="00FB6B8E" w:rsidTr="00FB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432F5" w:rsidRDefault="004432F5" w:rsidP="004432F5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20</w:t>
            </w:r>
          </w:p>
        </w:tc>
        <w:tc>
          <w:tcPr>
            <w:tcW w:w="1478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0.01</w:t>
            </w:r>
          </w:p>
        </w:tc>
        <w:tc>
          <w:tcPr>
            <w:tcW w:w="1441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0.8</w:t>
            </w:r>
          </w:p>
        </w:tc>
        <w:tc>
          <w:tcPr>
            <w:tcW w:w="1270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0.000044</w:t>
            </w:r>
          </w:p>
        </w:tc>
        <w:tc>
          <w:tcPr>
            <w:tcW w:w="1270" w:type="dxa"/>
          </w:tcPr>
          <w:p w:rsidR="004432F5" w:rsidRDefault="004432F5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0.000062</w:t>
            </w:r>
          </w:p>
        </w:tc>
        <w:tc>
          <w:tcPr>
            <w:tcW w:w="2422" w:type="dxa"/>
          </w:tcPr>
          <w:p w:rsidR="004432F5" w:rsidRDefault="00295D69" w:rsidP="00443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0.0000173</w:t>
            </w:r>
          </w:p>
        </w:tc>
      </w:tr>
    </w:tbl>
    <w:p w:rsidR="009F3B66" w:rsidRDefault="008E7933" w:rsidP="009F3B6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>表</w:t>
      </w:r>
      <w:proofErr w:type="gramStart"/>
      <w:r>
        <w:rPr>
          <w:rFonts w:eastAsia="新細明體" w:hint="eastAsia"/>
          <w:lang w:eastAsia="zh-TW"/>
        </w:rPr>
        <w:t>一</w:t>
      </w:r>
      <w:proofErr w:type="gramEnd"/>
    </w:p>
    <w:p w:rsidR="00295D69" w:rsidRPr="008723FB" w:rsidRDefault="00295D69" w:rsidP="00295D69">
      <w:pPr>
        <w:pStyle w:val="3"/>
        <w:rPr>
          <w:rFonts w:hint="eastAsia"/>
          <w:lang w:eastAsia="zh-TW"/>
        </w:rPr>
      </w:pPr>
      <w:proofErr w:type="gramStart"/>
      <w:r>
        <w:rPr>
          <w:rFonts w:ascii="新細明體" w:eastAsia="新細明體" w:hAnsi="新細明體"/>
          <w:lang w:eastAsia="zh-TW"/>
        </w:rPr>
        <w:t xml:space="preserve">batch </w:t>
      </w:r>
      <w:r w:rsidRPr="008723FB">
        <w:rPr>
          <w:rFonts w:ascii="新細明體" w:eastAsia="新細明體" w:hAnsi="新細明體"/>
          <w:lang w:eastAsia="zh-TW"/>
        </w:rPr>
        <w:t xml:space="preserve"> </w:t>
      </w:r>
      <w:r w:rsidR="00A534B6">
        <w:rPr>
          <w:rFonts w:ascii="新細明體" w:eastAsia="新細明體" w:hAnsi="新細明體" w:hint="eastAsia"/>
          <w:lang w:eastAsia="zh-TW"/>
        </w:rPr>
        <w:t>learning</w:t>
      </w:r>
      <w:proofErr w:type="gramEnd"/>
      <w:r w:rsidR="00A534B6">
        <w:rPr>
          <w:rFonts w:ascii="新細明體" w:eastAsia="新細明體" w:hAnsi="新細明體"/>
          <w:lang w:eastAsia="zh-TW"/>
        </w:rPr>
        <w:t>:</w:t>
      </w:r>
    </w:p>
    <w:tbl>
      <w:tblPr>
        <w:tblStyle w:val="4-2"/>
        <w:tblW w:w="9067" w:type="dxa"/>
        <w:tblLook w:val="04A0" w:firstRow="1" w:lastRow="0" w:firstColumn="1" w:lastColumn="0" w:noHBand="0" w:noVBand="1"/>
      </w:tblPr>
      <w:tblGrid>
        <w:gridCol w:w="1186"/>
        <w:gridCol w:w="1478"/>
        <w:gridCol w:w="1441"/>
        <w:gridCol w:w="1270"/>
        <w:gridCol w:w="1270"/>
        <w:gridCol w:w="2422"/>
      </w:tblGrid>
      <w:tr w:rsidR="00295D69" w:rsidTr="0060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295D69" w:rsidRPr="004432F5" w:rsidRDefault="00295D69" w:rsidP="00607E3F">
            <w:pPr>
              <w:jc w:val="center"/>
              <w:rPr>
                <w:rFonts w:asciiTheme="majorHAnsi" w:eastAsia="新細明體" w:hAnsiTheme="majorHAnsi"/>
                <w:lang w:eastAsia="zh-TW"/>
              </w:rPr>
            </w:pPr>
            <w:r w:rsidRPr="004432F5">
              <w:rPr>
                <w:rFonts w:asciiTheme="majorHAnsi" w:eastAsia="新細明體" w:hAnsiTheme="majorHAnsi"/>
                <w:lang w:eastAsia="zh-TW"/>
              </w:rPr>
              <w:t>Hidden cell</w:t>
            </w:r>
          </w:p>
        </w:tc>
        <w:tc>
          <w:tcPr>
            <w:tcW w:w="1478" w:type="dxa"/>
          </w:tcPr>
          <w:p w:rsidR="00295D69" w:rsidRPr="004432F5" w:rsidRDefault="00295D69" w:rsidP="0060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新細明體" w:hAnsiTheme="majorHAnsi"/>
                <w:lang w:eastAsia="zh-TW"/>
              </w:rPr>
            </w:pPr>
            <w:r w:rsidRPr="004432F5">
              <w:rPr>
                <w:rFonts w:asciiTheme="majorHAnsi" w:eastAsia="新細明體" w:hAnsiTheme="majorHAnsi"/>
                <w:lang w:eastAsia="zh-TW"/>
              </w:rPr>
              <w:t>η</w:t>
            </w:r>
          </w:p>
        </w:tc>
        <w:tc>
          <w:tcPr>
            <w:tcW w:w="1441" w:type="dxa"/>
          </w:tcPr>
          <w:p w:rsidR="00295D69" w:rsidRPr="004432F5" w:rsidRDefault="00295D69" w:rsidP="0060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新細明體" w:hAnsiTheme="majorHAnsi"/>
                <w:lang w:eastAsia="zh-TW"/>
              </w:rPr>
            </w:pPr>
            <w:r w:rsidRPr="004432F5">
              <w:rPr>
                <w:rFonts w:asciiTheme="majorHAnsi" w:eastAsia="新細明體" w:hAnsiTheme="majorHAnsi"/>
                <w:lang w:eastAsia="zh-TW"/>
              </w:rPr>
              <w:t>α</w:t>
            </w:r>
          </w:p>
        </w:tc>
        <w:tc>
          <w:tcPr>
            <w:tcW w:w="1270" w:type="dxa"/>
          </w:tcPr>
          <w:p w:rsidR="00295D69" w:rsidRPr="004432F5" w:rsidRDefault="00295D69" w:rsidP="0060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新細明體" w:hAnsiTheme="majorHAnsi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Training Loss</w:t>
            </w:r>
          </w:p>
        </w:tc>
        <w:tc>
          <w:tcPr>
            <w:tcW w:w="1270" w:type="dxa"/>
          </w:tcPr>
          <w:p w:rsidR="00295D69" w:rsidRPr="004432F5" w:rsidRDefault="00295D69" w:rsidP="0060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新細明體" w:hAnsiTheme="majorHAnsi"/>
                <w:lang w:eastAsia="zh-TW"/>
              </w:rPr>
            </w:pPr>
            <w:r w:rsidRPr="004432F5">
              <w:rPr>
                <w:rFonts w:asciiTheme="majorHAnsi" w:eastAsia="新細明體" w:hAnsiTheme="majorHAnsi"/>
                <w:lang w:eastAsia="zh-TW"/>
              </w:rPr>
              <w:t>Test</w:t>
            </w:r>
            <w:r w:rsidR="0048549B">
              <w:rPr>
                <w:rFonts w:asciiTheme="majorHAnsi" w:eastAsia="新細明體" w:hAnsiTheme="majorHAnsi"/>
                <w:lang w:eastAsia="zh-TW"/>
              </w:rPr>
              <w:t>ing</w:t>
            </w:r>
            <w:r w:rsidRPr="004432F5">
              <w:rPr>
                <w:rFonts w:asciiTheme="majorHAnsi" w:eastAsia="新細明體" w:hAnsiTheme="majorHAnsi"/>
                <w:lang w:eastAsia="zh-TW"/>
              </w:rPr>
              <w:t xml:space="preserve"> Loss</w:t>
            </w:r>
          </w:p>
        </w:tc>
        <w:tc>
          <w:tcPr>
            <w:tcW w:w="2422" w:type="dxa"/>
          </w:tcPr>
          <w:p w:rsidR="00295D69" w:rsidRPr="004432F5" w:rsidRDefault="00295D69" w:rsidP="0060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新細明體" w:hAnsiTheme="majorHAnsi"/>
                <w:vertAlign w:val="subscript"/>
                <w:lang w:eastAsia="zh-TW"/>
              </w:rPr>
            </w:pPr>
            <w:proofErr w:type="spellStart"/>
            <w:r w:rsidRPr="004432F5">
              <w:rPr>
                <w:rFonts w:asciiTheme="majorHAnsi" w:eastAsia="新細明體" w:hAnsiTheme="majorHAnsi"/>
                <w:lang w:eastAsia="zh-TW"/>
              </w:rPr>
              <w:t>E_train</w:t>
            </w:r>
            <w:r>
              <w:rPr>
                <w:rFonts w:asciiTheme="majorHAnsi" w:eastAsia="新細明體" w:hAnsiTheme="majorHAnsi"/>
                <w:lang w:eastAsia="zh-TW"/>
              </w:rPr>
              <w:t>-E_</w:t>
            </w:r>
            <w:r w:rsidRPr="004432F5">
              <w:rPr>
                <w:rFonts w:asciiTheme="majorHAnsi" w:eastAsia="新細明體" w:hAnsiTheme="majorHAnsi"/>
                <w:lang w:eastAsia="zh-TW"/>
              </w:rPr>
              <w:t>test</w:t>
            </w:r>
            <w:proofErr w:type="spellEnd"/>
          </w:p>
        </w:tc>
      </w:tr>
      <w:tr w:rsidR="00295D69" w:rsidTr="0060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295D69" w:rsidRDefault="00295D69" w:rsidP="00607E3F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1478" w:type="dxa"/>
          </w:tcPr>
          <w:p w:rsidR="00295D69" w:rsidRDefault="00295D69" w:rsidP="0060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0.5</w:t>
            </w:r>
          </w:p>
        </w:tc>
        <w:tc>
          <w:tcPr>
            <w:tcW w:w="1441" w:type="dxa"/>
          </w:tcPr>
          <w:p w:rsidR="00295D69" w:rsidRDefault="00295D69" w:rsidP="0060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0.8</w:t>
            </w:r>
          </w:p>
        </w:tc>
        <w:tc>
          <w:tcPr>
            <w:tcW w:w="1270" w:type="dxa"/>
          </w:tcPr>
          <w:p w:rsidR="00295D69" w:rsidRDefault="00295D69" w:rsidP="0060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0.000368</w:t>
            </w:r>
          </w:p>
        </w:tc>
        <w:tc>
          <w:tcPr>
            <w:tcW w:w="1270" w:type="dxa"/>
          </w:tcPr>
          <w:p w:rsidR="00295D69" w:rsidRDefault="00295D69" w:rsidP="0060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0.000460</w:t>
            </w:r>
          </w:p>
        </w:tc>
        <w:tc>
          <w:tcPr>
            <w:tcW w:w="2422" w:type="dxa"/>
          </w:tcPr>
          <w:p w:rsidR="00295D69" w:rsidRDefault="00295D69" w:rsidP="0060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0.0009130</w:t>
            </w:r>
          </w:p>
        </w:tc>
      </w:tr>
      <w:tr w:rsidR="00295D69" w:rsidTr="0060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295D69" w:rsidRDefault="00295D69" w:rsidP="00607E3F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1478" w:type="dxa"/>
          </w:tcPr>
          <w:p w:rsidR="00295D69" w:rsidRDefault="00295D69" w:rsidP="0060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</w:t>
            </w:r>
          </w:p>
        </w:tc>
        <w:tc>
          <w:tcPr>
            <w:tcW w:w="1441" w:type="dxa"/>
          </w:tcPr>
          <w:p w:rsidR="00295D69" w:rsidRDefault="00295D69" w:rsidP="0060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0.8</w:t>
            </w:r>
          </w:p>
        </w:tc>
        <w:tc>
          <w:tcPr>
            <w:tcW w:w="1270" w:type="dxa"/>
          </w:tcPr>
          <w:p w:rsidR="00295D69" w:rsidRDefault="00295D69" w:rsidP="0060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0.000351</w:t>
            </w:r>
          </w:p>
        </w:tc>
        <w:tc>
          <w:tcPr>
            <w:tcW w:w="1270" w:type="dxa"/>
          </w:tcPr>
          <w:p w:rsidR="00295D69" w:rsidRDefault="00295D69" w:rsidP="0060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0.000486</w:t>
            </w:r>
          </w:p>
        </w:tc>
        <w:tc>
          <w:tcPr>
            <w:tcW w:w="2422" w:type="dxa"/>
          </w:tcPr>
          <w:p w:rsidR="00295D69" w:rsidRDefault="00295D69" w:rsidP="0060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0.0001340</w:t>
            </w:r>
          </w:p>
        </w:tc>
      </w:tr>
      <w:tr w:rsidR="00295D69" w:rsidTr="0060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295D69" w:rsidRDefault="00295D69" w:rsidP="00607E3F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10</w:t>
            </w:r>
          </w:p>
        </w:tc>
        <w:tc>
          <w:tcPr>
            <w:tcW w:w="1478" w:type="dxa"/>
          </w:tcPr>
          <w:p w:rsidR="00295D69" w:rsidRDefault="00295D69" w:rsidP="0060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0.2</w:t>
            </w:r>
          </w:p>
        </w:tc>
        <w:tc>
          <w:tcPr>
            <w:tcW w:w="1441" w:type="dxa"/>
          </w:tcPr>
          <w:p w:rsidR="00295D69" w:rsidRDefault="00295D69" w:rsidP="0060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0.9</w:t>
            </w:r>
          </w:p>
        </w:tc>
        <w:tc>
          <w:tcPr>
            <w:tcW w:w="1270" w:type="dxa"/>
          </w:tcPr>
          <w:p w:rsidR="00295D69" w:rsidRDefault="00295D69" w:rsidP="0060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0.000475</w:t>
            </w:r>
          </w:p>
        </w:tc>
        <w:tc>
          <w:tcPr>
            <w:tcW w:w="1270" w:type="dxa"/>
          </w:tcPr>
          <w:p w:rsidR="00295D69" w:rsidRDefault="00295D69" w:rsidP="0060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0.000533</w:t>
            </w:r>
          </w:p>
        </w:tc>
        <w:tc>
          <w:tcPr>
            <w:tcW w:w="2422" w:type="dxa"/>
          </w:tcPr>
          <w:p w:rsidR="00295D69" w:rsidRDefault="00295D69" w:rsidP="00607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0.0000582</w:t>
            </w:r>
          </w:p>
        </w:tc>
      </w:tr>
      <w:tr w:rsidR="00295D69" w:rsidTr="00607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295D69" w:rsidRDefault="00295D69" w:rsidP="00607E3F">
            <w:pPr>
              <w:jc w:val="center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15</w:t>
            </w:r>
          </w:p>
        </w:tc>
        <w:tc>
          <w:tcPr>
            <w:tcW w:w="1478" w:type="dxa"/>
          </w:tcPr>
          <w:p w:rsidR="00295D69" w:rsidRDefault="00295D69" w:rsidP="0060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0.2</w:t>
            </w:r>
          </w:p>
        </w:tc>
        <w:tc>
          <w:tcPr>
            <w:tcW w:w="1441" w:type="dxa"/>
          </w:tcPr>
          <w:p w:rsidR="00295D69" w:rsidRDefault="00295D69" w:rsidP="0060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0.9</w:t>
            </w:r>
          </w:p>
        </w:tc>
        <w:tc>
          <w:tcPr>
            <w:tcW w:w="1270" w:type="dxa"/>
          </w:tcPr>
          <w:p w:rsidR="00295D69" w:rsidRDefault="00295D69" w:rsidP="0060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0.000692</w:t>
            </w:r>
          </w:p>
        </w:tc>
        <w:tc>
          <w:tcPr>
            <w:tcW w:w="1270" w:type="dxa"/>
          </w:tcPr>
          <w:p w:rsidR="00295D69" w:rsidRDefault="00295D69" w:rsidP="0060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0.000716</w:t>
            </w:r>
          </w:p>
        </w:tc>
        <w:tc>
          <w:tcPr>
            <w:tcW w:w="2422" w:type="dxa"/>
          </w:tcPr>
          <w:p w:rsidR="00295D69" w:rsidRDefault="00295D69" w:rsidP="00607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0.0000236</w:t>
            </w:r>
          </w:p>
        </w:tc>
      </w:tr>
    </w:tbl>
    <w:p w:rsidR="00FE66B9" w:rsidRDefault="00295D69" w:rsidP="00295D69">
      <w:pPr>
        <w:jc w:val="center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表二</w:t>
      </w:r>
    </w:p>
    <w:p w:rsidR="00957DA6" w:rsidRDefault="009F3B66" w:rsidP="00607E3F">
      <w:pPr>
        <w:pStyle w:val="1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conclusion</w:t>
      </w:r>
      <w:r w:rsidR="008E7933">
        <w:rPr>
          <w:rFonts w:eastAsia="新細明體"/>
          <w:lang w:eastAsia="zh-TW"/>
        </w:rPr>
        <w:t>-analysis</w:t>
      </w:r>
    </w:p>
    <w:p w:rsidR="00687E9F" w:rsidRDefault="00607E3F" w:rsidP="000153FA">
      <w:pPr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以</w:t>
      </w:r>
      <w:r>
        <w:rPr>
          <w:rFonts w:eastAsia="新細明體" w:hint="eastAsia"/>
          <w:lang w:eastAsia="zh-TW"/>
        </w:rPr>
        <w:t>L</w:t>
      </w:r>
      <w:r>
        <w:rPr>
          <w:rFonts w:eastAsia="新細明體"/>
          <w:lang w:eastAsia="zh-TW"/>
        </w:rPr>
        <w:t>earning  Mode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來看，</w:t>
      </w:r>
      <w:r>
        <w:rPr>
          <w:rFonts w:eastAsia="新細明體" w:hint="eastAsia"/>
          <w:lang w:eastAsia="zh-TW"/>
        </w:rPr>
        <w:t>Batch learning</w:t>
      </w:r>
      <w:r>
        <w:rPr>
          <w:rFonts w:eastAsia="新細明體"/>
          <w:lang w:eastAsia="zh-TW"/>
        </w:rPr>
        <w:t xml:space="preserve"> </w:t>
      </w:r>
      <w:r w:rsidR="008B0E6C">
        <w:rPr>
          <w:rFonts w:eastAsia="新細明體" w:hint="eastAsia"/>
          <w:lang w:eastAsia="zh-TW"/>
        </w:rPr>
        <w:t>因為將一批</w:t>
      </w:r>
      <w:r>
        <w:rPr>
          <w:rFonts w:eastAsia="新細明體" w:hint="eastAsia"/>
          <w:lang w:eastAsia="zh-TW"/>
        </w:rPr>
        <w:t>的</w:t>
      </w:r>
      <w:r w:rsidR="00F23956">
        <w:rPr>
          <w:rFonts w:eastAsia="新細明體" w:hint="eastAsia"/>
          <w:lang w:eastAsia="zh-TW"/>
        </w:rPr>
        <w:t>權重</w:t>
      </w:r>
      <w:r>
        <w:rPr>
          <w:rFonts w:eastAsia="新細明體" w:hint="eastAsia"/>
          <w:lang w:eastAsia="zh-TW"/>
        </w:rPr>
        <w:t>更新量做平均，所以可使學習效果穩定、平滑，適用於處理細緻複雜的問題，缺點是收斂速度緩慢，耗費運算空間；</w:t>
      </w:r>
      <w:r>
        <w:rPr>
          <w:rFonts w:eastAsia="新細明體" w:hint="eastAsia"/>
          <w:lang w:eastAsia="zh-TW"/>
        </w:rPr>
        <w:t>Sequential learning</w:t>
      </w:r>
      <w:r w:rsidR="008B0E6C">
        <w:rPr>
          <w:rFonts w:eastAsia="新細明體" w:hint="eastAsia"/>
          <w:lang w:eastAsia="zh-TW"/>
        </w:rPr>
        <w:t xml:space="preserve"> </w:t>
      </w:r>
      <w:r w:rsidR="006159C9">
        <w:rPr>
          <w:rFonts w:eastAsia="新細明體" w:hint="eastAsia"/>
          <w:lang w:eastAsia="zh-TW"/>
        </w:rPr>
        <w:t>優點是</w:t>
      </w:r>
      <w:r w:rsidR="00F23956">
        <w:rPr>
          <w:rFonts w:eastAsia="新細明體" w:hint="eastAsia"/>
          <w:lang w:eastAsia="zh-TW"/>
        </w:rPr>
        <w:t>可以做</w:t>
      </w:r>
      <w:r w:rsidR="00F23956">
        <w:rPr>
          <w:rFonts w:eastAsia="新細明體" w:hint="eastAsia"/>
          <w:lang w:eastAsia="zh-TW"/>
        </w:rPr>
        <w:t>real-time</w:t>
      </w:r>
      <w:r w:rsidR="00F23956">
        <w:rPr>
          <w:rFonts w:eastAsia="新細明體" w:hint="eastAsia"/>
          <w:lang w:eastAsia="zh-TW"/>
        </w:rPr>
        <w:t>學習，但因為每一筆資料皆會影響權重，如果資料選得不好，造成陷入局部</w:t>
      </w:r>
      <w:proofErr w:type="gramStart"/>
      <w:r w:rsidR="00F23956">
        <w:rPr>
          <w:rFonts w:eastAsia="新細明體" w:hint="eastAsia"/>
          <w:lang w:eastAsia="zh-TW"/>
        </w:rPr>
        <w:t>最佳值</w:t>
      </w:r>
      <w:proofErr w:type="gramEnd"/>
      <w:r w:rsidR="00F23956">
        <w:rPr>
          <w:rFonts w:eastAsia="新細明體" w:hint="eastAsia"/>
          <w:lang w:eastAsia="zh-TW"/>
        </w:rPr>
        <w:t>，為了解決此情況發生，我們可以加入</w:t>
      </w:r>
      <w:r w:rsidR="00F23956">
        <w:rPr>
          <w:rFonts w:eastAsia="新細明體" w:hint="eastAsia"/>
          <w:lang w:eastAsia="zh-TW"/>
        </w:rPr>
        <w:t>Momentum</w:t>
      </w:r>
      <w:r w:rsidR="00F23956">
        <w:rPr>
          <w:rFonts w:eastAsia="新細明體" w:hint="eastAsia"/>
          <w:lang w:eastAsia="zh-TW"/>
        </w:rPr>
        <w:t>將上一次的更新量保留一個比例，加入此次的權重更新量，</w:t>
      </w:r>
      <w:r w:rsidR="00283EB6">
        <w:rPr>
          <w:rFonts w:eastAsia="新細明體" w:hint="eastAsia"/>
          <w:lang w:eastAsia="zh-TW"/>
        </w:rPr>
        <w:t>由圖二</w:t>
      </w:r>
      <w:r w:rsidR="00283EB6">
        <w:rPr>
          <w:rFonts w:eastAsia="新細明體" w:hint="eastAsia"/>
          <w:lang w:eastAsia="zh-TW"/>
        </w:rPr>
        <w:t>Training</w:t>
      </w:r>
      <w:r w:rsidR="00283EB6">
        <w:rPr>
          <w:rFonts w:eastAsia="新細明體"/>
          <w:lang w:eastAsia="zh-TW"/>
        </w:rPr>
        <w:t xml:space="preserve"> Loss 0.00108</w:t>
      </w:r>
      <w:r w:rsidR="00283EB6">
        <w:rPr>
          <w:rFonts w:eastAsia="新細明體" w:hint="eastAsia"/>
          <w:lang w:eastAsia="zh-TW"/>
        </w:rPr>
        <w:t>，加入</w:t>
      </w:r>
      <w:r w:rsidR="00283EB6">
        <w:rPr>
          <w:rFonts w:eastAsia="新細明體" w:hint="eastAsia"/>
          <w:lang w:eastAsia="zh-TW"/>
        </w:rPr>
        <w:t>Momentum 0.8</w:t>
      </w:r>
      <w:r w:rsidR="00283EB6">
        <w:rPr>
          <w:rFonts w:eastAsia="新細明體" w:hint="eastAsia"/>
          <w:lang w:eastAsia="zh-TW"/>
        </w:rPr>
        <w:t>後，得到</w:t>
      </w:r>
      <w:r w:rsidR="00283EB6">
        <w:rPr>
          <w:rFonts w:eastAsia="新細明體" w:hint="eastAsia"/>
          <w:lang w:eastAsia="zh-TW"/>
        </w:rPr>
        <w:t>Trai</w:t>
      </w:r>
      <w:r w:rsidR="00283EB6">
        <w:rPr>
          <w:rFonts w:eastAsia="新細明體"/>
          <w:lang w:eastAsia="zh-TW"/>
        </w:rPr>
        <w:t>ni</w:t>
      </w:r>
      <w:r w:rsidR="00283EB6">
        <w:rPr>
          <w:rFonts w:eastAsia="新細明體" w:hint="eastAsia"/>
          <w:lang w:eastAsia="zh-TW"/>
        </w:rPr>
        <w:t>ng</w:t>
      </w:r>
      <w:r w:rsidR="00283EB6">
        <w:rPr>
          <w:rFonts w:eastAsia="新細明體"/>
          <w:lang w:eastAsia="zh-TW"/>
        </w:rPr>
        <w:t xml:space="preserve"> Loss 0.00002 </w:t>
      </w:r>
      <w:r w:rsidR="00283EB6">
        <w:rPr>
          <w:rFonts w:eastAsia="新細明體" w:hint="eastAsia"/>
          <w:lang w:eastAsia="zh-TW"/>
        </w:rPr>
        <w:t>，明顯提升學習效果</w:t>
      </w:r>
      <w:r w:rsidR="00687E9F">
        <w:rPr>
          <w:rFonts w:eastAsia="新細明體" w:hint="eastAsia"/>
          <w:lang w:eastAsia="zh-TW"/>
        </w:rPr>
        <w:t>，也可以發現</w:t>
      </w:r>
      <w:proofErr w:type="gramStart"/>
      <w:r w:rsidR="00687E9F">
        <w:rPr>
          <w:rFonts w:eastAsia="新細明體" w:hint="eastAsia"/>
          <w:lang w:eastAsia="zh-TW"/>
        </w:rPr>
        <w:t>加入慣量後</w:t>
      </w:r>
      <w:proofErr w:type="gramEnd"/>
      <w:r w:rsidR="00687E9F">
        <w:rPr>
          <w:rFonts w:eastAsia="新細明體" w:hint="eastAsia"/>
          <w:lang w:eastAsia="zh-TW"/>
        </w:rPr>
        <w:t>，收斂速度提高了</w:t>
      </w:r>
      <w:r w:rsidR="00283EB6">
        <w:rPr>
          <w:rFonts w:eastAsia="新細明體" w:hint="eastAsia"/>
          <w:lang w:eastAsia="zh-TW"/>
        </w:rPr>
        <w:t>。</w:t>
      </w:r>
      <w:bookmarkStart w:id="0" w:name="_GoBack"/>
      <w:bookmarkEnd w:id="0"/>
    </w:p>
    <w:p w:rsidR="00283EB6" w:rsidRDefault="00687E9F" w:rsidP="000153FA">
      <w:pPr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從</w:t>
      </w:r>
      <w:r>
        <w:rPr>
          <w:rFonts w:eastAsia="新細明體" w:hint="eastAsia"/>
          <w:lang w:eastAsia="zh-TW"/>
        </w:rPr>
        <w:t>learning rate</w:t>
      </w:r>
      <w:r>
        <w:rPr>
          <w:rFonts w:eastAsia="新細明體" w:hint="eastAsia"/>
          <w:lang w:eastAsia="zh-TW"/>
        </w:rPr>
        <w:t>的角度來看，理論上</w:t>
      </w:r>
      <w:proofErr w:type="spellStart"/>
      <w:r>
        <w:rPr>
          <w:rFonts w:eastAsia="新細明體" w:hint="eastAsia"/>
          <w:lang w:eastAsia="zh-TW"/>
        </w:rPr>
        <w:t>learing</w:t>
      </w:r>
      <w:proofErr w:type="spellEnd"/>
      <w:r>
        <w:rPr>
          <w:rFonts w:eastAsia="新細明體" w:hint="eastAsia"/>
          <w:lang w:eastAsia="zh-TW"/>
        </w:rPr>
        <w:t xml:space="preserve"> rate</w:t>
      </w:r>
      <w:r>
        <w:rPr>
          <w:rFonts w:eastAsia="新細明體" w:hint="eastAsia"/>
          <w:lang w:eastAsia="zh-TW"/>
        </w:rPr>
        <w:t>越小，學習之</w:t>
      </w:r>
      <w:r>
        <w:rPr>
          <w:rFonts w:eastAsia="新細明體" w:hint="eastAsia"/>
          <w:lang w:eastAsia="zh-TW"/>
        </w:rPr>
        <w:t>Loss</w:t>
      </w:r>
      <w:r>
        <w:rPr>
          <w:rFonts w:eastAsia="新細明體" w:hint="eastAsia"/>
          <w:lang w:eastAsia="zh-TW"/>
        </w:rPr>
        <w:t>也會變小，而圖七之</w:t>
      </w:r>
      <w:r>
        <w:rPr>
          <w:rFonts w:eastAsia="新細明體" w:hint="eastAsia"/>
          <w:lang w:eastAsia="zh-TW"/>
        </w:rPr>
        <w:t>Training Loss</w:t>
      </w:r>
      <w:r>
        <w:rPr>
          <w:rFonts w:eastAsia="新細明體"/>
          <w:lang w:eastAsia="zh-TW"/>
        </w:rPr>
        <w:t xml:space="preserve"> 0.000044 </w:t>
      </w:r>
      <w:r>
        <w:rPr>
          <w:rFonts w:eastAsia="新細明體" w:hint="eastAsia"/>
          <w:lang w:eastAsia="zh-TW"/>
        </w:rPr>
        <w:t>，將</w:t>
      </w:r>
      <w:r>
        <w:rPr>
          <w:rFonts w:eastAsia="新細明體" w:hint="eastAsia"/>
          <w:lang w:eastAsia="zh-TW"/>
        </w:rPr>
        <w:t>learning rate</w:t>
      </w:r>
      <w:r>
        <w:rPr>
          <w:rFonts w:eastAsia="新細明體" w:hint="eastAsia"/>
          <w:lang w:eastAsia="zh-TW"/>
        </w:rPr>
        <w:t>提高後，得到圖八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Training Loss 0.00002</w:t>
      </w:r>
      <w:r>
        <w:rPr>
          <w:rFonts w:eastAsia="新細明體" w:hint="eastAsia"/>
          <w:lang w:eastAsia="zh-TW"/>
        </w:rPr>
        <w:t>，</w:t>
      </w:r>
      <w:r>
        <w:rPr>
          <w:rFonts w:eastAsia="新細明體" w:hint="eastAsia"/>
          <w:lang w:eastAsia="zh-TW"/>
        </w:rPr>
        <w:t>Loss</w:t>
      </w:r>
      <w:r>
        <w:rPr>
          <w:rFonts w:eastAsia="新細明體" w:hint="eastAsia"/>
          <w:lang w:eastAsia="zh-TW"/>
        </w:rPr>
        <w:t>反而降低了</w:t>
      </w:r>
      <w:r>
        <w:rPr>
          <w:rFonts w:eastAsia="新細明體" w:hint="eastAsia"/>
          <w:lang w:eastAsia="zh-TW"/>
        </w:rPr>
        <w:t>0.00002</w:t>
      </w:r>
      <w:r>
        <w:rPr>
          <w:rFonts w:eastAsia="新細明體" w:hint="eastAsia"/>
          <w:lang w:eastAsia="zh-TW"/>
        </w:rPr>
        <w:t>，此情況也可由圖九圖十觀察到，推測原因可能是此次的訓練目標函數，對於</w:t>
      </w:r>
      <w:r>
        <w:rPr>
          <w:rFonts w:eastAsia="新細明體" w:hint="eastAsia"/>
          <w:lang w:eastAsia="zh-TW"/>
        </w:rPr>
        <w:t>learning rate</w:t>
      </w:r>
      <w:r>
        <w:rPr>
          <w:rFonts w:eastAsia="新細明體" w:hint="eastAsia"/>
          <w:lang w:eastAsia="zh-TW"/>
        </w:rPr>
        <w:t>精度要求不高，故</w:t>
      </w:r>
      <w:r>
        <w:rPr>
          <w:rFonts w:eastAsia="新細明體" w:hint="eastAsia"/>
          <w:lang w:eastAsia="zh-TW"/>
        </w:rPr>
        <w:t>0.1</w:t>
      </w:r>
      <w:r>
        <w:rPr>
          <w:rFonts w:eastAsia="新細明體" w:hint="eastAsia"/>
          <w:lang w:eastAsia="zh-TW"/>
        </w:rPr>
        <w:t>或</w:t>
      </w:r>
      <w:r>
        <w:rPr>
          <w:rFonts w:eastAsia="新細明體" w:hint="eastAsia"/>
          <w:lang w:eastAsia="zh-TW"/>
        </w:rPr>
        <w:t>0.01</w:t>
      </w:r>
      <w:r>
        <w:rPr>
          <w:rFonts w:eastAsia="新細明體" w:hint="eastAsia"/>
          <w:lang w:eastAsia="zh-TW"/>
        </w:rPr>
        <w:t>對函數來說影響不大；從</w:t>
      </w:r>
      <w:r>
        <w:rPr>
          <w:rFonts w:eastAsia="新細明體" w:hint="eastAsia"/>
          <w:lang w:eastAsia="zh-TW"/>
        </w:rPr>
        <w:t>Hidden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L</w:t>
      </w:r>
      <w:r>
        <w:rPr>
          <w:rFonts w:eastAsia="新細明體"/>
          <w:lang w:eastAsia="zh-TW"/>
        </w:rPr>
        <w:t xml:space="preserve">ayer </w:t>
      </w:r>
      <w:r>
        <w:rPr>
          <w:rFonts w:eastAsia="新細明體" w:hint="eastAsia"/>
          <w:lang w:eastAsia="zh-TW"/>
        </w:rPr>
        <w:t>神經元個數來看，由表一，固定</w:t>
      </w:r>
      <w:r>
        <w:rPr>
          <w:rFonts w:eastAsia="新細明體" w:hint="eastAsia"/>
          <w:lang w:eastAsia="zh-TW"/>
        </w:rPr>
        <w:t>learning rate 0.1</w:t>
      </w:r>
      <w:r>
        <w:rPr>
          <w:rFonts w:eastAsia="新細明體" w:hint="eastAsia"/>
          <w:lang w:eastAsia="zh-TW"/>
        </w:rPr>
        <w:t>、</w:t>
      </w:r>
      <w:r>
        <w:rPr>
          <w:rFonts w:eastAsia="新細明體" w:hint="eastAsia"/>
          <w:lang w:eastAsia="zh-TW"/>
        </w:rPr>
        <w:t>Momentum 0.8</w:t>
      </w:r>
      <w:r>
        <w:rPr>
          <w:rFonts w:eastAsia="新細明體" w:hint="eastAsia"/>
          <w:lang w:eastAsia="zh-TW"/>
        </w:rPr>
        <w:t>，改變神經元數</w:t>
      </w:r>
      <w:r>
        <w:rPr>
          <w:rFonts w:eastAsia="新細明體" w:hint="eastAsia"/>
          <w:lang w:eastAsia="zh-TW"/>
        </w:rPr>
        <w:t>5,10,15</w:t>
      </w:r>
      <w:r>
        <w:rPr>
          <w:rFonts w:eastAsia="新細明體" w:hint="eastAsia"/>
          <w:lang w:eastAsia="zh-TW"/>
        </w:rPr>
        <w:t>，觀察到</w:t>
      </w:r>
      <w:r>
        <w:rPr>
          <w:rFonts w:eastAsia="新細明體" w:hint="eastAsia"/>
          <w:lang w:eastAsia="zh-TW"/>
        </w:rPr>
        <w:t>10</w:t>
      </w:r>
      <w:r>
        <w:rPr>
          <w:rFonts w:eastAsia="新細明體" w:hint="eastAsia"/>
          <w:lang w:eastAsia="zh-TW"/>
        </w:rPr>
        <w:t>顆的</w:t>
      </w:r>
      <w:proofErr w:type="spellStart"/>
      <w:r>
        <w:rPr>
          <w:rFonts w:eastAsia="新細明體" w:hint="eastAsia"/>
          <w:lang w:eastAsia="zh-TW"/>
        </w:rPr>
        <w:t>traning</w:t>
      </w:r>
      <w:proofErr w:type="spellEnd"/>
      <w:r>
        <w:rPr>
          <w:rFonts w:eastAsia="新細明體" w:hint="eastAsia"/>
          <w:lang w:eastAsia="zh-TW"/>
        </w:rPr>
        <w:t xml:space="preserve"> loss </w:t>
      </w:r>
      <w:r>
        <w:rPr>
          <w:rFonts w:eastAsia="新細明體" w:hint="eastAsia"/>
          <w:lang w:eastAsia="zh-TW"/>
        </w:rPr>
        <w:t>最好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，故神經元太多並不會提高學習表現，我們要選擇最合適的神經元個數</w:t>
      </w:r>
      <w:r w:rsidR="00305023">
        <w:rPr>
          <w:rFonts w:eastAsia="新細明體" w:hint="eastAsia"/>
          <w:lang w:eastAsia="zh-TW"/>
        </w:rPr>
        <w:t>。</w:t>
      </w:r>
    </w:p>
    <w:p w:rsidR="0048549B" w:rsidRPr="00687E9F" w:rsidRDefault="00305023" w:rsidP="000153FA">
      <w:pPr>
        <w:jc w:val="both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由表一，此次學習效果最好的是</w:t>
      </w:r>
      <w:r>
        <w:rPr>
          <w:rFonts w:eastAsia="新細明體" w:hint="eastAsia"/>
          <w:lang w:eastAsia="zh-TW"/>
        </w:rPr>
        <w:t>10</w:t>
      </w:r>
      <w:r>
        <w:rPr>
          <w:rFonts w:eastAsia="新細明體" w:hint="eastAsia"/>
          <w:lang w:eastAsia="zh-TW"/>
        </w:rPr>
        <w:t>顆神經元、</w:t>
      </w:r>
      <w:r>
        <w:rPr>
          <w:rFonts w:eastAsia="新細明體" w:hint="eastAsia"/>
          <w:lang w:eastAsia="zh-TW"/>
        </w:rPr>
        <w:t>lear</w:t>
      </w:r>
      <w:r>
        <w:rPr>
          <w:rFonts w:eastAsia="新細明體"/>
          <w:lang w:eastAsia="zh-TW"/>
        </w:rPr>
        <w:t>n</w:t>
      </w:r>
      <w:r>
        <w:rPr>
          <w:rFonts w:eastAsia="新細明體" w:hint="eastAsia"/>
          <w:lang w:eastAsia="zh-TW"/>
        </w:rPr>
        <w:t>ing</w:t>
      </w:r>
      <w:r>
        <w:rPr>
          <w:rFonts w:eastAsia="新細明體"/>
          <w:lang w:eastAsia="zh-TW"/>
        </w:rPr>
        <w:t xml:space="preserve"> rate 0.1 </w:t>
      </w:r>
      <w:r>
        <w:rPr>
          <w:rFonts w:eastAsia="新細明體" w:hint="eastAsia"/>
          <w:lang w:eastAsia="zh-TW"/>
        </w:rPr>
        <w:t>、</w:t>
      </w:r>
      <w:r>
        <w:rPr>
          <w:rFonts w:eastAsia="新細明體" w:hint="eastAsia"/>
          <w:lang w:eastAsia="zh-TW"/>
        </w:rPr>
        <w:t>M0mentum 0.8</w:t>
      </w:r>
      <w:r>
        <w:rPr>
          <w:rFonts w:eastAsia="新細明體" w:hint="eastAsia"/>
          <w:lang w:eastAsia="zh-TW"/>
        </w:rPr>
        <w:t>，</w:t>
      </w:r>
      <w:r w:rsidR="0048549B">
        <w:rPr>
          <w:rFonts w:eastAsia="新細明體" w:hint="eastAsia"/>
          <w:lang w:eastAsia="zh-TW"/>
        </w:rPr>
        <w:t>testing loss</w:t>
      </w:r>
      <w:r w:rsidR="0048549B">
        <w:rPr>
          <w:rFonts w:eastAsia="新細明體" w:hint="eastAsia"/>
          <w:lang w:eastAsia="zh-TW"/>
        </w:rPr>
        <w:t>為</w:t>
      </w:r>
      <w:r w:rsidR="0048549B">
        <w:rPr>
          <w:rFonts w:eastAsia="新細明體" w:hint="eastAsia"/>
          <w:lang w:eastAsia="zh-TW"/>
        </w:rPr>
        <w:t>0.000039</w:t>
      </w:r>
      <w:r w:rsidR="0048549B">
        <w:rPr>
          <w:rFonts w:eastAsia="新細明體" w:hint="eastAsia"/>
          <w:lang w:eastAsia="zh-TW"/>
        </w:rPr>
        <w:t>，如何調整參數至最佳結果是我們需要進一步學習的課題。</w:t>
      </w:r>
    </w:p>
    <w:sectPr w:rsidR="0048549B" w:rsidRPr="00687E9F" w:rsidSect="004E1AED">
      <w:footerReference w:type="default" r:id="rId3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BF7" w:rsidRDefault="00900BF7">
      <w:pPr>
        <w:spacing w:after="0" w:line="240" w:lineRule="auto"/>
      </w:pPr>
      <w:r>
        <w:separator/>
      </w:r>
    </w:p>
  </w:endnote>
  <w:endnote w:type="continuationSeparator" w:id="0">
    <w:p w:rsidR="00900BF7" w:rsidRDefault="0090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E3F" w:rsidRDefault="00607E3F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0153FA">
          <w:rPr>
            <w:noProof/>
            <w:lang w:val="zh-TW" w:eastAsia="zh-TW" w:bidi="zh-TW"/>
          </w:rPr>
          <w:t>9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BF7" w:rsidRDefault="00900BF7">
      <w:pPr>
        <w:spacing w:after="0" w:line="240" w:lineRule="auto"/>
      </w:pPr>
      <w:r>
        <w:separator/>
      </w:r>
    </w:p>
  </w:footnote>
  <w:footnote w:type="continuationSeparator" w:id="0">
    <w:p w:rsidR="00900BF7" w:rsidRDefault="00900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tDCyMDU1NDI0sbRQ0lEKTi0uzszPAykwrgUARNkjvywAAAA="/>
  </w:docVars>
  <w:rsids>
    <w:rsidRoot w:val="00223D08"/>
    <w:rsid w:val="000153FA"/>
    <w:rsid w:val="000159E7"/>
    <w:rsid w:val="0005647B"/>
    <w:rsid w:val="0006192D"/>
    <w:rsid w:val="00064F43"/>
    <w:rsid w:val="00081487"/>
    <w:rsid w:val="00085FBA"/>
    <w:rsid w:val="001503CA"/>
    <w:rsid w:val="00184FBB"/>
    <w:rsid w:val="001926E4"/>
    <w:rsid w:val="00194DF6"/>
    <w:rsid w:val="001D1F29"/>
    <w:rsid w:val="00205BF8"/>
    <w:rsid w:val="00214BB6"/>
    <w:rsid w:val="00223D08"/>
    <w:rsid w:val="00283EB6"/>
    <w:rsid w:val="00295D69"/>
    <w:rsid w:val="002C39A7"/>
    <w:rsid w:val="00305023"/>
    <w:rsid w:val="0033435C"/>
    <w:rsid w:val="0035762F"/>
    <w:rsid w:val="003620BF"/>
    <w:rsid w:val="004432F5"/>
    <w:rsid w:val="004665BA"/>
    <w:rsid w:val="0048549B"/>
    <w:rsid w:val="00497552"/>
    <w:rsid w:val="004C0BAE"/>
    <w:rsid w:val="004E1AED"/>
    <w:rsid w:val="00510249"/>
    <w:rsid w:val="0052409D"/>
    <w:rsid w:val="0055019C"/>
    <w:rsid w:val="0059348E"/>
    <w:rsid w:val="005C12A5"/>
    <w:rsid w:val="005C2759"/>
    <w:rsid w:val="005C7AB7"/>
    <w:rsid w:val="005E0D31"/>
    <w:rsid w:val="00607E3F"/>
    <w:rsid w:val="006159C9"/>
    <w:rsid w:val="00625733"/>
    <w:rsid w:val="00657D4E"/>
    <w:rsid w:val="00687E9F"/>
    <w:rsid w:val="006C39EA"/>
    <w:rsid w:val="006E2BFA"/>
    <w:rsid w:val="006F01C0"/>
    <w:rsid w:val="007A7DB7"/>
    <w:rsid w:val="008723FB"/>
    <w:rsid w:val="008B0E6C"/>
    <w:rsid w:val="008D2876"/>
    <w:rsid w:val="008E7933"/>
    <w:rsid w:val="008F7F5A"/>
    <w:rsid w:val="00900BF7"/>
    <w:rsid w:val="00955930"/>
    <w:rsid w:val="00957DA6"/>
    <w:rsid w:val="00960FE8"/>
    <w:rsid w:val="00962563"/>
    <w:rsid w:val="009F3B66"/>
    <w:rsid w:val="00A1310C"/>
    <w:rsid w:val="00A534B6"/>
    <w:rsid w:val="00AA529E"/>
    <w:rsid w:val="00AE794C"/>
    <w:rsid w:val="00AF35A7"/>
    <w:rsid w:val="00B50D05"/>
    <w:rsid w:val="00B61A53"/>
    <w:rsid w:val="00B82365"/>
    <w:rsid w:val="00C11CA2"/>
    <w:rsid w:val="00C20253"/>
    <w:rsid w:val="00CE03D8"/>
    <w:rsid w:val="00D16295"/>
    <w:rsid w:val="00D47A97"/>
    <w:rsid w:val="00D81792"/>
    <w:rsid w:val="00D841BF"/>
    <w:rsid w:val="00E23792"/>
    <w:rsid w:val="00E8330E"/>
    <w:rsid w:val="00F1050F"/>
    <w:rsid w:val="00F23956"/>
    <w:rsid w:val="00F857F9"/>
    <w:rsid w:val="00FB6B8E"/>
    <w:rsid w:val="00FD07DA"/>
    <w:rsid w:val="00F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9D788A-23F0-457B-B8D4-D487542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after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after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  <w:style w:type="table" w:styleId="4-2">
    <w:name w:val="Grid Table 4 Accent 2"/>
    <w:basedOn w:val="a1"/>
    <w:uiPriority w:val="49"/>
    <w:rsid w:val="00FB6B8E"/>
    <w:pPr>
      <w:spacing w:after="0" w:line="240" w:lineRule="auto"/>
    </w:pPr>
    <w:tblPr>
      <w:tblStyleRowBandSize w:val="1"/>
      <w:tblStyleColBandSize w:val="1"/>
      <w:tblBorders>
        <w:top w:val="single" w:sz="4" w:space="0" w:color="CAE57B" w:themeColor="accent2" w:themeTint="99"/>
        <w:left w:val="single" w:sz="4" w:space="0" w:color="CAE57B" w:themeColor="accent2" w:themeTint="99"/>
        <w:bottom w:val="single" w:sz="4" w:space="0" w:color="CAE57B" w:themeColor="accent2" w:themeTint="99"/>
        <w:right w:val="single" w:sz="4" w:space="0" w:color="CAE57B" w:themeColor="accent2" w:themeTint="99"/>
        <w:insideH w:val="single" w:sz="4" w:space="0" w:color="CAE57B" w:themeColor="accent2" w:themeTint="99"/>
        <w:insideV w:val="single" w:sz="4" w:space="0" w:color="CAE57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D028" w:themeColor="accent2"/>
          <w:left w:val="single" w:sz="4" w:space="0" w:color="A5D028" w:themeColor="accent2"/>
          <w:bottom w:val="single" w:sz="4" w:space="0" w:color="A5D028" w:themeColor="accent2"/>
          <w:right w:val="single" w:sz="4" w:space="0" w:color="A5D028" w:themeColor="accent2"/>
          <w:insideH w:val="nil"/>
          <w:insideV w:val="nil"/>
        </w:tcBorders>
        <w:shd w:val="clear" w:color="auto" w:fill="A5D028" w:themeFill="accent2"/>
      </w:tcPr>
    </w:tblStylePr>
    <w:tblStylePr w:type="lastRow">
      <w:rPr>
        <w:b/>
        <w:bCs/>
      </w:rPr>
      <w:tblPr/>
      <w:tcPr>
        <w:tcBorders>
          <w:top w:val="double" w:sz="4" w:space="0" w:color="A5D0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2" w:themeFillTint="33"/>
      </w:tcPr>
    </w:tblStylePr>
    <w:tblStylePr w:type="band1Horz">
      <w:tblPr/>
      <w:tcPr>
        <w:shd w:val="clear" w:color="auto" w:fill="EDF6D2" w:themeFill="accent2" w:themeFillTint="33"/>
      </w:tcPr>
    </w:tblStylePr>
  </w:style>
  <w:style w:type="table" w:styleId="2-2">
    <w:name w:val="List Table 2 Accent 2"/>
    <w:basedOn w:val="a1"/>
    <w:uiPriority w:val="47"/>
    <w:rsid w:val="00FB6B8E"/>
    <w:pPr>
      <w:spacing w:after="0" w:line="240" w:lineRule="auto"/>
    </w:pPr>
    <w:tblPr>
      <w:tblStyleRowBandSize w:val="1"/>
      <w:tblStyleColBandSize w:val="1"/>
      <w:tblBorders>
        <w:top w:val="single" w:sz="4" w:space="0" w:color="CAE57B" w:themeColor="accent2" w:themeTint="99"/>
        <w:bottom w:val="single" w:sz="4" w:space="0" w:color="CAE57B" w:themeColor="accent2" w:themeTint="99"/>
        <w:insideH w:val="single" w:sz="4" w:space="0" w:color="CAE57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2" w:themeFillTint="33"/>
      </w:tcPr>
    </w:tblStylePr>
    <w:tblStylePr w:type="band1Horz">
      <w:tblPr/>
      <w:tcPr>
        <w:shd w:val="clear" w:color="auto" w:fill="EDF6D2" w:themeFill="accent2" w:themeFillTint="33"/>
      </w:tcPr>
    </w:tblStylePr>
  </w:style>
  <w:style w:type="table" w:styleId="1-3">
    <w:name w:val="List Table 1 Light Accent 3"/>
    <w:basedOn w:val="a1"/>
    <w:uiPriority w:val="46"/>
    <w:rsid w:val="00FB6B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F8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F8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table" w:styleId="1-2">
    <w:name w:val="List Table 1 Light Accent 2"/>
    <w:basedOn w:val="a1"/>
    <w:uiPriority w:val="46"/>
    <w:rsid w:val="00FB6B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AE57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AE57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2" w:themeFillTint="33"/>
      </w:tcPr>
    </w:tblStylePr>
    <w:tblStylePr w:type="band1Horz">
      <w:tblPr/>
      <w:tcPr>
        <w:shd w:val="clear" w:color="auto" w:fill="EDF6D2" w:themeFill="accent2" w:themeFillTint="33"/>
      </w:tcPr>
    </w:tblStylePr>
  </w:style>
  <w:style w:type="table" w:styleId="1-1">
    <w:name w:val="List Table 1 Light Accent 1"/>
    <w:basedOn w:val="a1"/>
    <w:uiPriority w:val="46"/>
    <w:rsid w:val="00FB6B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BD"/>
    <w:rsid w:val="00D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32BD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27C947-698C-455A-9D9B-3AF87273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534</TotalTime>
  <Pages>14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育賢 廖</cp:lastModifiedBy>
  <cp:revision>16</cp:revision>
  <dcterms:created xsi:type="dcterms:W3CDTF">2019-06-19T05:04:00Z</dcterms:created>
  <dcterms:modified xsi:type="dcterms:W3CDTF">2019-06-19T13:57:00Z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